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E5F86" w14:textId="77777777" w:rsidR="00804115" w:rsidRPr="00804115" w:rsidRDefault="00804115" w:rsidP="00804115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Courier" w:hAnsi="Courier" w:cs="Times"/>
          <w:b/>
          <w:bCs/>
          <w:color w:val="00000A"/>
          <w:sz w:val="40"/>
          <w:szCs w:val="26"/>
        </w:rPr>
      </w:pPr>
      <w:r w:rsidRPr="00804115">
        <w:rPr>
          <w:rFonts w:ascii="Courier" w:hAnsi="Courier" w:cs="Times"/>
          <w:b/>
          <w:bCs/>
          <w:color w:val="00000A"/>
          <w:sz w:val="40"/>
          <w:szCs w:val="26"/>
        </w:rPr>
        <w:t>THONG NGUYEN</w:t>
      </w:r>
      <w:bookmarkStart w:id="0" w:name="_GoBack"/>
      <w:bookmarkEnd w:id="0"/>
    </w:p>
    <w:p w14:paraId="23A38BD2" w14:textId="77777777" w:rsidR="00804115" w:rsidRPr="00804115" w:rsidRDefault="00804115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b/>
          <w:bCs/>
          <w:color w:val="00000A"/>
          <w:sz w:val="26"/>
          <w:szCs w:val="26"/>
        </w:rPr>
      </w:pPr>
    </w:p>
    <w:p w14:paraId="5437BFBE" w14:textId="77777777" w:rsidR="00804115" w:rsidRPr="00DB51F9" w:rsidRDefault="00804115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 w:val="28"/>
        </w:rPr>
      </w:pPr>
      <w:r w:rsidRPr="00DB51F9">
        <w:rPr>
          <w:rFonts w:ascii="Courier" w:hAnsi="Courier" w:cs="Times"/>
          <w:b/>
          <w:bCs/>
          <w:color w:val="00000A"/>
          <w:sz w:val="30"/>
          <w:szCs w:val="26"/>
        </w:rPr>
        <w:t xml:space="preserve">PERSONAL DETAILS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4448"/>
      </w:tblGrid>
      <w:tr w:rsidR="00804115" w:rsidRPr="00804115" w14:paraId="03B06A48" w14:textId="77777777" w:rsidTr="007A760C">
        <w:trPr>
          <w:trHeight w:val="510"/>
        </w:trPr>
        <w:tc>
          <w:tcPr>
            <w:tcW w:w="3498" w:type="dxa"/>
          </w:tcPr>
          <w:p w14:paraId="79C3CEA9" w14:textId="77777777" w:rsidR="00804115" w:rsidRPr="00804115" w:rsidRDefault="00804115" w:rsidP="002F799D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Courier" w:hAnsi="Courier" w:cs="Times"/>
              </w:rPr>
            </w:pPr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 xml:space="preserve">Full Name </w:t>
            </w:r>
            <w:r w:rsidRPr="00804115">
              <w:rPr>
                <w:rFonts w:ascii="Courier" w:eastAsia="MS Mincho" w:hAnsi="Courier" w:cs="MS Mincho"/>
              </w:rPr>
              <w:t> </w:t>
            </w:r>
          </w:p>
        </w:tc>
        <w:tc>
          <w:tcPr>
            <w:tcW w:w="4448" w:type="dxa"/>
          </w:tcPr>
          <w:p w14:paraId="67DC2626" w14:textId="77777777" w:rsidR="00804115" w:rsidRPr="00804115" w:rsidRDefault="00804115" w:rsidP="0080411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Courier" w:hAnsi="Courier" w:cs="Times"/>
              </w:rPr>
            </w:pPr>
            <w:proofErr w:type="spellStart"/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>Nguyễn</w:t>
            </w:r>
            <w:proofErr w:type="spellEnd"/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>Văn</w:t>
            </w:r>
            <w:proofErr w:type="spellEnd"/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>Thông</w:t>
            </w:r>
            <w:proofErr w:type="spellEnd"/>
          </w:p>
        </w:tc>
      </w:tr>
      <w:tr w:rsidR="00804115" w:rsidRPr="00804115" w14:paraId="29D470D7" w14:textId="77777777" w:rsidTr="007A760C">
        <w:trPr>
          <w:trHeight w:val="534"/>
        </w:trPr>
        <w:tc>
          <w:tcPr>
            <w:tcW w:w="3498" w:type="dxa"/>
          </w:tcPr>
          <w:p w14:paraId="21EA03E8" w14:textId="77777777" w:rsidR="00804115" w:rsidRPr="00804115" w:rsidRDefault="00804115" w:rsidP="002F799D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Courier" w:hAnsi="Courier" w:cs="Times"/>
                <w:color w:val="00000A"/>
                <w:sz w:val="26"/>
                <w:szCs w:val="26"/>
              </w:rPr>
            </w:pPr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>Alias</w:t>
            </w:r>
          </w:p>
        </w:tc>
        <w:tc>
          <w:tcPr>
            <w:tcW w:w="4448" w:type="dxa"/>
          </w:tcPr>
          <w:p w14:paraId="29A49427" w14:textId="77777777" w:rsidR="00804115" w:rsidRPr="00804115" w:rsidRDefault="00804115" w:rsidP="00804115">
            <w:pPr>
              <w:widowControl w:val="0"/>
              <w:tabs>
                <w:tab w:val="left" w:pos="220"/>
                <w:tab w:val="center" w:pos="2087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Courier" w:hAnsi="Courier" w:cs="Times"/>
                <w:color w:val="00000A"/>
                <w:sz w:val="26"/>
                <w:szCs w:val="26"/>
              </w:rPr>
            </w:pPr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>Tom</w:t>
            </w:r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ab/>
            </w:r>
          </w:p>
        </w:tc>
      </w:tr>
      <w:tr w:rsidR="00804115" w:rsidRPr="00804115" w14:paraId="17EA6EF5" w14:textId="77777777" w:rsidTr="00CC0BEC">
        <w:trPr>
          <w:trHeight w:val="531"/>
        </w:trPr>
        <w:tc>
          <w:tcPr>
            <w:tcW w:w="3498" w:type="dxa"/>
          </w:tcPr>
          <w:p w14:paraId="29D7BAD9" w14:textId="77777777" w:rsidR="00804115" w:rsidRPr="00804115" w:rsidRDefault="00804115" w:rsidP="002F799D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ascii="Courier" w:hAnsi="Courier" w:cs="Times"/>
              </w:rPr>
            </w:pPr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 xml:space="preserve">Email </w:t>
            </w:r>
            <w:r w:rsidRPr="00804115">
              <w:rPr>
                <w:rFonts w:ascii="Courier" w:eastAsia="MS Mincho" w:hAnsi="Courier" w:cs="MS Mincho"/>
              </w:rPr>
              <w:t> </w:t>
            </w:r>
          </w:p>
        </w:tc>
        <w:tc>
          <w:tcPr>
            <w:tcW w:w="4448" w:type="dxa"/>
          </w:tcPr>
          <w:p w14:paraId="5427DA31" w14:textId="77777777" w:rsidR="00804115" w:rsidRPr="00804115" w:rsidRDefault="00804115" w:rsidP="0080411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ourier" w:hAnsi="Courier" w:cs="Times"/>
              </w:rPr>
            </w:pPr>
            <w:r w:rsidRPr="00804115">
              <w:rPr>
                <w:rFonts w:ascii="Courier" w:hAnsi="Courier" w:cs="Times"/>
                <w:color w:val="00000A"/>
                <w:sz w:val="26"/>
                <w:szCs w:val="26"/>
              </w:rPr>
              <w:t>thongola@gmail.com</w:t>
            </w:r>
          </w:p>
        </w:tc>
      </w:tr>
    </w:tbl>
    <w:p w14:paraId="17AF68B9" w14:textId="77777777" w:rsidR="00804115" w:rsidRPr="00804115" w:rsidRDefault="00804115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</w:rPr>
      </w:pPr>
      <w:r w:rsidRPr="00804115">
        <w:rPr>
          <w:rFonts w:ascii="Courier" w:eastAsia="MS Mincho" w:hAnsi="Courier" w:cs="MS Mincho"/>
          <w:color w:val="00000A"/>
          <w:sz w:val="26"/>
          <w:szCs w:val="26"/>
        </w:rPr>
        <w:t> </w:t>
      </w:r>
      <w:r w:rsidRPr="00804115">
        <w:rPr>
          <w:rFonts w:ascii="Courier" w:hAnsi="Courier" w:cs="Times"/>
          <w:color w:val="00000A"/>
          <w:sz w:val="26"/>
          <w:szCs w:val="26"/>
        </w:rPr>
        <w:t xml:space="preserve"> </w:t>
      </w:r>
    </w:p>
    <w:p w14:paraId="72B54A08" w14:textId="4072E514" w:rsidR="00CA4695" w:rsidRDefault="00024CBC" w:rsidP="00CA469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Courier" w:hAnsi="Courier" w:cs="Times"/>
          <w:b/>
          <w:bCs/>
          <w:color w:val="00000A"/>
          <w:sz w:val="30"/>
          <w:szCs w:val="26"/>
        </w:rPr>
      </w:pPr>
      <w:r>
        <w:rPr>
          <w:rFonts w:ascii="Courier" w:hAnsi="Courier" w:cs="Times"/>
          <w:b/>
          <w:bCs/>
          <w:color w:val="00000A"/>
          <w:sz w:val="30"/>
          <w:szCs w:val="26"/>
        </w:rPr>
        <w:t>EXPERIENCE</w:t>
      </w:r>
    </w:p>
    <w:p w14:paraId="020CBD42" w14:textId="19533130" w:rsidR="00024CBC" w:rsidRPr="00024CBC" w:rsidRDefault="00024CBC" w:rsidP="00024C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ind w:left="426"/>
        <w:rPr>
          <w:rFonts w:ascii="Courier" w:hAnsi="Courier" w:cs="Times"/>
          <w:color w:val="00000A"/>
          <w:sz w:val="30"/>
          <w:szCs w:val="26"/>
        </w:rPr>
      </w:pPr>
      <w:r w:rsidRPr="00024CBC">
        <w:rPr>
          <w:rFonts w:ascii="Courier" w:hAnsi="Courier" w:cs="Times"/>
          <w:b/>
          <w:bCs/>
          <w:color w:val="00000A"/>
          <w:sz w:val="30"/>
          <w:szCs w:val="26"/>
        </w:rPr>
        <w:t>201</w:t>
      </w:r>
      <w:r>
        <w:rPr>
          <w:rFonts w:ascii="Courier" w:hAnsi="Courier" w:cs="Times"/>
          <w:b/>
          <w:bCs/>
          <w:color w:val="00000A"/>
          <w:sz w:val="30"/>
          <w:szCs w:val="26"/>
        </w:rPr>
        <w:t>6</w:t>
      </w:r>
      <w:r w:rsidRPr="00024CBC">
        <w:rPr>
          <w:rFonts w:ascii="Courier" w:hAnsi="Courier" w:cs="Times"/>
          <w:b/>
          <w:bCs/>
          <w:color w:val="00000A"/>
          <w:sz w:val="30"/>
          <w:szCs w:val="26"/>
        </w:rPr>
        <w:t xml:space="preserve"> – </w:t>
      </w:r>
      <w:r>
        <w:rPr>
          <w:rFonts w:ascii="Courier" w:hAnsi="Courier" w:cs="Times"/>
          <w:b/>
          <w:bCs/>
          <w:color w:val="00000A"/>
          <w:sz w:val="30"/>
          <w:szCs w:val="26"/>
        </w:rPr>
        <w:t>Now</w:t>
      </w:r>
      <w:r w:rsidRPr="00024CBC">
        <w:rPr>
          <w:rFonts w:ascii="Courier" w:hAnsi="Courier" w:cs="Times"/>
          <w:b/>
          <w:bCs/>
          <w:color w:val="00000A"/>
          <w:sz w:val="30"/>
          <w:szCs w:val="26"/>
        </w:rPr>
        <w:t xml:space="preserve"> </w:t>
      </w:r>
      <w:r w:rsidRPr="00024CBC">
        <w:rPr>
          <w:rFonts w:ascii="Courier" w:hAnsi="Courier" w:cs="Times"/>
          <w:color w:val="00000A"/>
          <w:sz w:val="30"/>
          <w:szCs w:val="26"/>
        </w:rPr>
        <w:t>Senior Backend developer</w:t>
      </w:r>
      <w:r>
        <w:rPr>
          <w:rFonts w:ascii="Courier" w:hAnsi="Courier" w:cs="Times"/>
          <w:color w:val="00000A"/>
          <w:sz w:val="30"/>
          <w:szCs w:val="26"/>
        </w:rPr>
        <w:t xml:space="preserve"> </w:t>
      </w:r>
      <w:r w:rsidRPr="00024CBC">
        <w:rPr>
          <w:rFonts w:ascii="Courier" w:hAnsi="Courier" w:cs="Times"/>
          <w:color w:val="00000A"/>
          <w:sz w:val="30"/>
          <w:szCs w:val="26"/>
        </w:rPr>
        <w:t xml:space="preserve">at </w:t>
      </w:r>
      <w:r w:rsidRPr="00024CBC">
        <w:rPr>
          <w:rFonts w:ascii="Courier" w:hAnsi="Courier" w:cs="Times"/>
          <w:color w:val="00000A"/>
          <w:sz w:val="30"/>
          <w:szCs w:val="26"/>
        </w:rPr>
        <w:t>CMC</w:t>
      </w:r>
      <w:r w:rsidRPr="00024CBC">
        <w:rPr>
          <w:rFonts w:ascii="Courier" w:hAnsi="Courier" w:cs="Times"/>
          <w:color w:val="00000A"/>
          <w:sz w:val="30"/>
          <w:szCs w:val="26"/>
        </w:rPr>
        <w:t xml:space="preserve"> Software</w:t>
      </w:r>
      <w:r w:rsidRPr="00024CBC">
        <w:rPr>
          <w:rFonts w:ascii="Courier" w:hAnsi="Courier" w:cs="Times"/>
          <w:color w:val="00000A"/>
          <w:sz w:val="26"/>
          <w:szCs w:val="26"/>
        </w:rPr>
        <w:t xml:space="preserve"> </w:t>
      </w:r>
    </w:p>
    <w:p w14:paraId="3DC53537" w14:textId="714D567E" w:rsidR="00024CBC" w:rsidRDefault="00024CBC" w:rsidP="00024CBC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Courier" w:hAnsi="Courier" w:cs="Times"/>
          <w:bCs/>
          <w:color w:val="00000A"/>
        </w:rPr>
      </w:pPr>
      <w:r w:rsidRPr="00024CBC">
        <w:rPr>
          <w:rFonts w:ascii="Courier" w:hAnsi="Courier" w:cs="Times"/>
          <w:bCs/>
          <w:color w:val="00000A"/>
        </w:rPr>
        <w:t>CMC</w:t>
      </w:r>
      <w:r w:rsidRPr="00024CBC">
        <w:rPr>
          <w:rFonts w:ascii="Courier" w:hAnsi="Courier" w:cs="Times"/>
          <w:bCs/>
          <w:color w:val="00000A"/>
        </w:rPr>
        <w:t xml:space="preserve"> Software </w:t>
      </w:r>
      <w:r w:rsidRPr="00024CBC">
        <w:rPr>
          <w:rFonts w:ascii="Courier" w:hAnsi="Courier" w:cs="Times"/>
          <w:bCs/>
          <w:color w:val="00000A"/>
        </w:rPr>
        <w:t>provides Businesses and Organizations with solutions and services in every specific field</w:t>
      </w:r>
      <w:r>
        <w:rPr>
          <w:rFonts w:ascii="Courier" w:hAnsi="Courier" w:cs="Times"/>
          <w:bCs/>
          <w:color w:val="00000A"/>
        </w:rPr>
        <w:t>.</w:t>
      </w:r>
    </w:p>
    <w:p w14:paraId="000A1571" w14:textId="166FCAC2" w:rsidR="00024CBC" w:rsidRPr="00024CBC" w:rsidRDefault="00024CBC" w:rsidP="00024CBC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Courier" w:hAnsi="Courier" w:cs="Times"/>
        </w:rPr>
      </w:pPr>
      <w:r w:rsidRPr="00024CBC">
        <w:rPr>
          <w:rFonts w:ascii="Courier" w:hAnsi="Courier" w:cs="Times"/>
        </w:rPr>
        <w:t xml:space="preserve">Company website: </w:t>
      </w:r>
      <w:r w:rsidRPr="00024CBC">
        <w:rPr>
          <w:rStyle w:val="Hyperlink"/>
        </w:rPr>
        <w:t>www.</w:t>
      </w:r>
      <w:r w:rsidRPr="00024CBC">
        <w:rPr>
          <w:rStyle w:val="Hyperlink"/>
        </w:rPr>
        <w:fldChar w:fldCharType="begin"/>
      </w:r>
      <w:r w:rsidRPr="00024CBC">
        <w:rPr>
          <w:rStyle w:val="Hyperlink"/>
        </w:rPr>
        <w:instrText xml:space="preserve"> HYPERLINK "http://cmcsoft.com/" \t "_blank" </w:instrText>
      </w:r>
      <w:r w:rsidRPr="00024CBC">
        <w:rPr>
          <w:rStyle w:val="Hyperlink"/>
          <w:rFonts w:ascii="Courier" w:hAnsi="Courier" w:cs="Times"/>
        </w:rPr>
      </w:r>
      <w:r w:rsidRPr="00024CBC">
        <w:rPr>
          <w:rStyle w:val="Hyperlink"/>
        </w:rPr>
        <w:fldChar w:fldCharType="separate"/>
      </w:r>
      <w:r w:rsidRPr="00024CBC">
        <w:rPr>
          <w:rStyle w:val="Hyperlink"/>
          <w:rFonts w:ascii="Courier" w:hAnsi="Courier" w:cs="Times"/>
        </w:rPr>
        <w:t>cmcsoft.com</w:t>
      </w:r>
      <w:r w:rsidRPr="00024CBC">
        <w:rPr>
          <w:rStyle w:val="Hyperlink"/>
        </w:rPr>
        <w:fldChar w:fldCharType="end"/>
      </w:r>
    </w:p>
    <w:p w14:paraId="49B997BF" w14:textId="75620AAB" w:rsidR="00024CBC" w:rsidRPr="00024CBC" w:rsidRDefault="00024CBC" w:rsidP="00024CBC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Courier" w:eastAsia="MS Mincho" w:hAnsi="Courier" w:cs="MS Mincho"/>
        </w:rPr>
      </w:pPr>
      <w:r w:rsidRPr="00024CBC">
        <w:rPr>
          <w:rFonts w:ascii="Courier" w:hAnsi="Courier" w:cs="Times"/>
        </w:rPr>
        <w:t>Technologies</w:t>
      </w:r>
      <w:r w:rsidRPr="00024CBC">
        <w:rPr>
          <w:rFonts w:ascii="Courier" w:hAnsi="Courier" w:cs="Times"/>
          <w:bCs/>
          <w:color w:val="00000A"/>
        </w:rPr>
        <w:t xml:space="preserve"> used: python, </w:t>
      </w:r>
      <w:proofErr w:type="spellStart"/>
      <w:r w:rsidRPr="00024CBC">
        <w:rPr>
          <w:rFonts w:ascii="Courier" w:hAnsi="Courier" w:cs="Times"/>
          <w:color w:val="00000A"/>
        </w:rPr>
        <w:t>DynamoDB</w:t>
      </w:r>
      <w:proofErr w:type="spellEnd"/>
      <w:r w:rsidRPr="00024CBC">
        <w:rPr>
          <w:rFonts w:ascii="Courier" w:hAnsi="Courier" w:cs="Times"/>
          <w:color w:val="00000A"/>
        </w:rPr>
        <w:t>,</w:t>
      </w:r>
      <w:r w:rsidRPr="00024CBC">
        <w:rPr>
          <w:rFonts w:ascii="Courier" w:hAnsi="Courier" w:cs="Times"/>
          <w:color w:val="00000A"/>
        </w:rPr>
        <w:t xml:space="preserve"> MySQL, </w:t>
      </w:r>
      <w:proofErr w:type="spellStart"/>
      <w:r w:rsidRPr="00024CBC">
        <w:rPr>
          <w:rFonts w:ascii="Courier" w:hAnsi="Courier" w:cs="Times"/>
          <w:color w:val="00000A"/>
        </w:rPr>
        <w:t>ElasticSearch</w:t>
      </w:r>
      <w:proofErr w:type="spellEnd"/>
      <w:r w:rsidRPr="00024CBC">
        <w:rPr>
          <w:rFonts w:ascii="Courier" w:hAnsi="Courier" w:cs="Times"/>
          <w:color w:val="00000A"/>
        </w:rPr>
        <w:t xml:space="preserve">, </w:t>
      </w:r>
      <w:r w:rsidRPr="00024CBC">
        <w:rPr>
          <w:rFonts w:ascii="Courier" w:hAnsi="Courier" w:cs="Times"/>
          <w:color w:val="00000A"/>
        </w:rPr>
        <w:t>GIT</w:t>
      </w:r>
    </w:p>
    <w:p w14:paraId="4D402BC5" w14:textId="77777777" w:rsidR="00024CBC" w:rsidRPr="00024CBC" w:rsidRDefault="00024CBC" w:rsidP="00024C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Courier" w:eastAsia="MS Mincho" w:hAnsi="Courier" w:cs="MS Mincho"/>
        </w:rPr>
      </w:pPr>
    </w:p>
    <w:p w14:paraId="6751EA81" w14:textId="482AAB53" w:rsidR="00EA391E" w:rsidRPr="00CA4695" w:rsidRDefault="003F47C4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b/>
          <w:sz w:val="30"/>
        </w:rPr>
      </w:pPr>
      <w:r w:rsidRPr="00CA4695">
        <w:rPr>
          <w:rFonts w:ascii="Courier" w:hAnsi="Courier" w:cs="Times"/>
          <w:b/>
          <w:sz w:val="30"/>
        </w:rPr>
        <w:t xml:space="preserve">2016 – </w:t>
      </w:r>
      <w:r w:rsidR="00024CBC">
        <w:rPr>
          <w:rFonts w:ascii="Courier" w:hAnsi="Courier" w:cs="Times"/>
          <w:b/>
          <w:sz w:val="30"/>
        </w:rPr>
        <w:t>5 months</w:t>
      </w:r>
      <w:r w:rsidRPr="00CA4695">
        <w:rPr>
          <w:rFonts w:ascii="Courier" w:hAnsi="Courier" w:cs="Times"/>
          <w:b/>
          <w:sz w:val="30"/>
        </w:rPr>
        <w:t xml:space="preserve"> </w:t>
      </w:r>
      <w:r w:rsidRPr="00CA4695">
        <w:rPr>
          <w:rFonts w:ascii="Courier" w:hAnsi="Courier" w:cs="Times"/>
          <w:sz w:val="30"/>
        </w:rPr>
        <w:t>Senior</w:t>
      </w:r>
      <w:r w:rsidRPr="00CA4695">
        <w:rPr>
          <w:rFonts w:ascii="Courier" w:hAnsi="Courier" w:cs="Times"/>
          <w:b/>
          <w:sz w:val="30"/>
        </w:rPr>
        <w:t xml:space="preserve"> </w:t>
      </w:r>
      <w:r w:rsidRPr="00CA4695">
        <w:rPr>
          <w:rFonts w:ascii="Courier" w:hAnsi="Courier" w:cs="Times"/>
          <w:sz w:val="30"/>
        </w:rPr>
        <w:t>Backend developer at Zap Delivery</w:t>
      </w:r>
    </w:p>
    <w:p w14:paraId="0D0FA9A1" w14:textId="0B976E10" w:rsidR="00840ED2" w:rsidRPr="00024CBC" w:rsidRDefault="00FA3327" w:rsidP="00024CBC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Courier" w:hAnsi="Courier" w:cs="Times"/>
          <w:bCs/>
          <w:color w:val="00000A"/>
        </w:rPr>
      </w:pPr>
      <w:r w:rsidRPr="00024CBC">
        <w:rPr>
          <w:rFonts w:ascii="Courier" w:hAnsi="Courier" w:cs="Times"/>
          <w:bCs/>
          <w:color w:val="00000A"/>
        </w:rPr>
        <w:t>Zap Delivery aims to</w:t>
      </w:r>
      <w:r w:rsidR="00840ED2" w:rsidRPr="00024CBC">
        <w:rPr>
          <w:rFonts w:ascii="Courier" w:hAnsi="Courier" w:cs="Times"/>
          <w:bCs/>
          <w:color w:val="00000A"/>
        </w:rPr>
        <w:t xml:space="preserve"> provide</w:t>
      </w:r>
      <w:r w:rsidRPr="00024CBC">
        <w:rPr>
          <w:rFonts w:ascii="Courier" w:hAnsi="Courier" w:cs="Times"/>
          <w:bCs/>
          <w:color w:val="00000A"/>
        </w:rPr>
        <w:t xml:space="preserve"> corporate and individual users in Singapore</w:t>
      </w:r>
      <w:r w:rsidR="00840ED2" w:rsidRPr="00024CBC">
        <w:rPr>
          <w:rFonts w:ascii="Courier" w:hAnsi="Courier" w:cs="Times"/>
          <w:bCs/>
          <w:color w:val="00000A"/>
        </w:rPr>
        <w:t xml:space="preserve"> with </w:t>
      </w:r>
      <w:r w:rsidR="00CD651C" w:rsidRPr="00024CBC">
        <w:rPr>
          <w:rFonts w:ascii="Courier" w:hAnsi="Courier" w:cs="Times"/>
          <w:bCs/>
          <w:color w:val="00000A"/>
        </w:rPr>
        <w:t xml:space="preserve">fast, reliable and secure </w:t>
      </w:r>
      <w:r w:rsidR="00840ED2" w:rsidRPr="00024CBC">
        <w:rPr>
          <w:rFonts w:ascii="Courier" w:hAnsi="Courier" w:cs="Times"/>
          <w:bCs/>
          <w:color w:val="00000A"/>
        </w:rPr>
        <w:t xml:space="preserve">logistics service. </w:t>
      </w:r>
    </w:p>
    <w:p w14:paraId="3EFC2525" w14:textId="6A29E291" w:rsidR="00024CBC" w:rsidRPr="00024CBC" w:rsidRDefault="00840ED2" w:rsidP="00024CBC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bCs/>
          <w:color w:val="00000A"/>
        </w:rPr>
      </w:pPr>
      <w:r w:rsidRPr="00024CBC">
        <w:rPr>
          <w:rFonts w:ascii="Courier" w:hAnsi="Courier" w:cs="Times"/>
          <w:bCs/>
          <w:color w:val="00000A"/>
        </w:rPr>
        <w:t xml:space="preserve">Zap Delivery website: </w:t>
      </w:r>
      <w:hyperlink r:id="rId5" w:history="1">
        <w:r w:rsidRPr="00024CBC">
          <w:rPr>
            <w:rStyle w:val="Hyperlink"/>
            <w:rFonts w:ascii="Courier" w:hAnsi="Courier" w:cs="Times"/>
          </w:rPr>
          <w:t>www.zap.delivery</w:t>
        </w:r>
      </w:hyperlink>
    </w:p>
    <w:p w14:paraId="3AC08FD3" w14:textId="35963F3B" w:rsidR="00840ED2" w:rsidRPr="00024CBC" w:rsidRDefault="00840ED2" w:rsidP="00024CBC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Courier" w:hAnsi="Courier" w:cs="Times"/>
          <w:bCs/>
          <w:color w:val="00000A"/>
        </w:rPr>
      </w:pPr>
      <w:r w:rsidRPr="00024CBC">
        <w:rPr>
          <w:rFonts w:ascii="Courier" w:hAnsi="Courier" w:cs="Times"/>
          <w:bCs/>
          <w:color w:val="00000A"/>
        </w:rPr>
        <w:t>Technologies used: python, Django REST Framework, Postg</w:t>
      </w:r>
      <w:r w:rsidR="00E76A0D" w:rsidRPr="00024CBC">
        <w:rPr>
          <w:rFonts w:ascii="Courier" w:hAnsi="Courier" w:cs="Times"/>
          <w:bCs/>
          <w:color w:val="00000A"/>
        </w:rPr>
        <w:t>r</w:t>
      </w:r>
      <w:r w:rsidRPr="00024CBC">
        <w:rPr>
          <w:rFonts w:ascii="Courier" w:hAnsi="Courier" w:cs="Times"/>
          <w:bCs/>
          <w:color w:val="00000A"/>
        </w:rPr>
        <w:t>eSQL, PHP, GIT, AWS Cloud</w:t>
      </w:r>
      <w:r w:rsidR="003645E6" w:rsidRPr="00024CBC">
        <w:rPr>
          <w:rFonts w:ascii="Courier" w:hAnsi="Courier" w:cs="Times"/>
          <w:bCs/>
          <w:color w:val="00000A"/>
        </w:rPr>
        <w:t xml:space="preserve"> </w:t>
      </w:r>
      <w:r w:rsidRPr="00024CBC">
        <w:rPr>
          <w:rFonts w:ascii="Courier" w:hAnsi="Courier" w:cs="Times"/>
          <w:bCs/>
          <w:color w:val="00000A"/>
        </w:rPr>
        <w:t>(Elastic Beanstalk, EC2, S3, RDS)</w:t>
      </w:r>
    </w:p>
    <w:p w14:paraId="4DA5F503" w14:textId="77777777" w:rsidR="00CA4695" w:rsidRDefault="00CA4695" w:rsidP="00840ED2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hAnsi="Courier" w:cs="Times"/>
        </w:rPr>
      </w:pPr>
    </w:p>
    <w:p w14:paraId="747800B8" w14:textId="77777777" w:rsidR="00840ED2" w:rsidRDefault="00840ED2" w:rsidP="00840ED2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hAnsi="Courier" w:cs="Times"/>
        </w:rPr>
      </w:pPr>
    </w:p>
    <w:p w14:paraId="4A84D13C" w14:textId="0A7FFD43" w:rsidR="00804115" w:rsidRPr="00804115" w:rsidRDefault="003F47C4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</w:rPr>
      </w:pPr>
      <w:r w:rsidRPr="00CA4695">
        <w:rPr>
          <w:rFonts w:ascii="Courier" w:hAnsi="Courier" w:cs="Times"/>
          <w:b/>
          <w:bCs/>
          <w:color w:val="00000A"/>
          <w:sz w:val="30"/>
          <w:szCs w:val="26"/>
        </w:rPr>
        <w:t xml:space="preserve">2014 – 2016 </w:t>
      </w:r>
      <w:r w:rsidRPr="00CA4695">
        <w:rPr>
          <w:rFonts w:ascii="Courier" w:hAnsi="Courier" w:cs="Times"/>
          <w:color w:val="00000A"/>
          <w:sz w:val="30"/>
          <w:szCs w:val="26"/>
        </w:rPr>
        <w:t>Software Developer at FPT Software</w:t>
      </w:r>
      <w:r w:rsidRPr="00804115">
        <w:rPr>
          <w:rFonts w:ascii="Courier" w:hAnsi="Courier" w:cs="Times"/>
          <w:color w:val="00000A"/>
          <w:sz w:val="26"/>
          <w:szCs w:val="26"/>
        </w:rPr>
        <w:t xml:space="preserve"> </w:t>
      </w:r>
    </w:p>
    <w:p w14:paraId="27331F19" w14:textId="5D85BC40" w:rsidR="003645E6" w:rsidRPr="00CC0BEC" w:rsidRDefault="003645E6" w:rsidP="001D44AF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hAnsi="Courier" w:cs="Times"/>
          <w:bCs/>
          <w:color w:val="00000A"/>
        </w:rPr>
      </w:pPr>
      <w:r w:rsidRPr="00CC0BEC">
        <w:rPr>
          <w:rFonts w:ascii="Courier" w:hAnsi="Courier" w:cs="Times"/>
          <w:bCs/>
          <w:color w:val="00000A"/>
        </w:rPr>
        <w:t>FPT Software is the leading outsourcing company in Vietnam</w:t>
      </w:r>
    </w:p>
    <w:p w14:paraId="34D177C2" w14:textId="62EC20CC" w:rsidR="007867A3" w:rsidRPr="00110D37" w:rsidRDefault="003645E6" w:rsidP="003645E6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hAnsi="Courier" w:cs="Times"/>
        </w:rPr>
      </w:pPr>
      <w:r w:rsidRPr="00110D37">
        <w:rPr>
          <w:rFonts w:ascii="Courier" w:hAnsi="Courier" w:cs="Times"/>
        </w:rPr>
        <w:t xml:space="preserve">Company website: </w:t>
      </w:r>
      <w:hyperlink r:id="rId6" w:history="1">
        <w:r w:rsidR="00783C80" w:rsidRPr="007867A3">
          <w:rPr>
            <w:rStyle w:val="Hyperlink"/>
            <w:rFonts w:ascii="Courier" w:hAnsi="Courier" w:cs="Times"/>
          </w:rPr>
          <w:t>www.fpt-software.com</w:t>
        </w:r>
      </w:hyperlink>
    </w:p>
    <w:p w14:paraId="481F5C5E" w14:textId="77777777" w:rsidR="00110D37" w:rsidRPr="00110D37" w:rsidRDefault="00110D37" w:rsidP="003645E6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hAnsi="Courier" w:cs="Times"/>
        </w:rPr>
      </w:pPr>
    </w:p>
    <w:p w14:paraId="712D98AD" w14:textId="600491A6" w:rsidR="00804115" w:rsidRDefault="003645E6" w:rsidP="003645E6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eastAsia="MS Mincho" w:hAnsi="Courier" w:cs="MS Mincho"/>
        </w:rPr>
      </w:pPr>
      <w:r w:rsidRPr="00110D37">
        <w:rPr>
          <w:rFonts w:ascii="Courier" w:hAnsi="Courier" w:cs="Times"/>
        </w:rPr>
        <w:lastRenderedPageBreak/>
        <w:t>Technologies</w:t>
      </w:r>
      <w:r w:rsidRPr="00CC0BEC">
        <w:rPr>
          <w:rFonts w:ascii="Courier" w:hAnsi="Courier" w:cs="Times"/>
          <w:bCs/>
          <w:color w:val="00000A"/>
        </w:rPr>
        <w:t xml:space="preserve"> used: python, </w:t>
      </w:r>
      <w:r w:rsidRPr="00CC0BEC">
        <w:rPr>
          <w:rFonts w:ascii="Courier" w:hAnsi="Courier" w:cs="Times"/>
          <w:color w:val="00000A"/>
        </w:rPr>
        <w:t>Xierpa3</w:t>
      </w:r>
      <w:r w:rsidR="00990FFF" w:rsidRPr="00CC0BEC">
        <w:rPr>
          <w:rFonts w:ascii="Courier" w:hAnsi="Courier" w:cs="Times"/>
          <w:color w:val="00000A"/>
        </w:rPr>
        <w:t xml:space="preserve"> F</w:t>
      </w:r>
      <w:r w:rsidRPr="00CC0BEC">
        <w:rPr>
          <w:rFonts w:ascii="Courier" w:hAnsi="Courier" w:cs="Times"/>
          <w:color w:val="00000A"/>
        </w:rPr>
        <w:t>ramework,</w:t>
      </w:r>
      <w:r w:rsidR="00990FFF" w:rsidRPr="00CC0BEC">
        <w:rPr>
          <w:rFonts w:ascii="Courier" w:hAnsi="Courier" w:cs="Times"/>
          <w:color w:val="00000A"/>
        </w:rPr>
        <w:t xml:space="preserve"> Struts2,</w:t>
      </w:r>
      <w:r w:rsidRPr="00CC0BEC">
        <w:rPr>
          <w:rFonts w:ascii="Courier" w:hAnsi="Courier" w:cs="Times"/>
          <w:color w:val="00000A"/>
        </w:rPr>
        <w:t xml:space="preserve"> JQuery, GIT, Windows, Mac</w:t>
      </w:r>
      <w:r w:rsidR="00E76A0D" w:rsidRPr="00CC0BEC">
        <w:rPr>
          <w:rFonts w:ascii="Courier" w:hAnsi="Courier" w:cs="Times"/>
          <w:color w:val="00000A"/>
        </w:rPr>
        <w:t>-</w:t>
      </w:r>
      <w:r w:rsidRPr="00CC0BEC">
        <w:rPr>
          <w:rFonts w:ascii="Courier" w:hAnsi="Courier" w:cs="Times"/>
          <w:color w:val="00000A"/>
        </w:rPr>
        <w:t>OSX,</w:t>
      </w:r>
      <w:r w:rsidR="00990FFF" w:rsidRPr="00CC0BEC">
        <w:rPr>
          <w:rFonts w:ascii="Courier" w:hAnsi="Courier" w:cs="Times"/>
          <w:color w:val="00000A"/>
        </w:rPr>
        <w:t xml:space="preserve"> Ubuntu,</w:t>
      </w:r>
      <w:r w:rsidRPr="00CC0BEC">
        <w:rPr>
          <w:rFonts w:ascii="Courier" w:hAnsi="Courier" w:cs="Times"/>
          <w:color w:val="00000A"/>
        </w:rPr>
        <w:t xml:space="preserve"> AWS Cloud (EC2, RDS, S3, Lambda)</w:t>
      </w:r>
      <w:r w:rsidR="00804115" w:rsidRPr="00CC0BEC">
        <w:rPr>
          <w:rFonts w:ascii="Courier" w:eastAsia="MS Mincho" w:hAnsi="Courier" w:cs="MS Mincho"/>
        </w:rPr>
        <w:t> </w:t>
      </w:r>
    </w:p>
    <w:p w14:paraId="0E291A23" w14:textId="77777777" w:rsidR="005450E8" w:rsidRPr="00CC0BEC" w:rsidRDefault="005450E8" w:rsidP="003645E6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hAnsi="Courier" w:cs="Times"/>
          <w:bCs/>
          <w:color w:val="00000A"/>
        </w:rPr>
      </w:pPr>
    </w:p>
    <w:p w14:paraId="2A06DC45" w14:textId="04B285FC" w:rsidR="00804115" w:rsidRPr="00CA4695" w:rsidRDefault="00804115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 w:val="28"/>
        </w:rPr>
      </w:pPr>
      <w:r w:rsidRPr="00CA4695">
        <w:rPr>
          <w:rFonts w:ascii="Courier" w:hAnsi="Courier" w:cs="Times"/>
          <w:b/>
          <w:bCs/>
          <w:color w:val="00000A"/>
          <w:sz w:val="30"/>
          <w:szCs w:val="26"/>
        </w:rPr>
        <w:t>2011 –</w:t>
      </w:r>
      <w:r w:rsidR="003645E6" w:rsidRPr="00CA4695">
        <w:rPr>
          <w:rFonts w:ascii="Courier" w:hAnsi="Courier" w:cs="Times"/>
          <w:b/>
          <w:bCs/>
          <w:color w:val="00000A"/>
          <w:sz w:val="30"/>
          <w:szCs w:val="26"/>
        </w:rPr>
        <w:t xml:space="preserve"> </w:t>
      </w:r>
      <w:r w:rsidRPr="00CA4695">
        <w:rPr>
          <w:rFonts w:ascii="Courier" w:hAnsi="Courier" w:cs="Times"/>
          <w:b/>
          <w:bCs/>
          <w:color w:val="00000A"/>
          <w:sz w:val="30"/>
          <w:szCs w:val="26"/>
        </w:rPr>
        <w:t>2014</w:t>
      </w:r>
      <w:r w:rsidR="003645E6" w:rsidRPr="00CA4695">
        <w:rPr>
          <w:rFonts w:ascii="Courier" w:hAnsi="Courier" w:cs="Times"/>
          <w:sz w:val="28"/>
        </w:rPr>
        <w:t xml:space="preserve"> </w:t>
      </w:r>
      <w:r w:rsidRPr="00CA4695">
        <w:rPr>
          <w:rFonts w:ascii="Courier" w:hAnsi="Courier" w:cs="Times"/>
          <w:color w:val="00000A"/>
          <w:sz w:val="30"/>
          <w:szCs w:val="26"/>
        </w:rPr>
        <w:t xml:space="preserve">Network Administrator </w:t>
      </w:r>
      <w:r w:rsidR="003645E6" w:rsidRPr="00CA4695">
        <w:rPr>
          <w:rFonts w:ascii="Courier" w:hAnsi="Courier" w:cs="Times"/>
          <w:color w:val="00000A"/>
          <w:sz w:val="30"/>
          <w:szCs w:val="26"/>
        </w:rPr>
        <w:t xml:space="preserve">at </w:t>
      </w:r>
      <w:r w:rsidRPr="00CA4695">
        <w:rPr>
          <w:rFonts w:ascii="Courier" w:hAnsi="Courier" w:cs="Times"/>
          <w:color w:val="00000A"/>
          <w:sz w:val="30"/>
          <w:szCs w:val="26"/>
        </w:rPr>
        <w:t xml:space="preserve">CIREN - MONRE </w:t>
      </w:r>
    </w:p>
    <w:p w14:paraId="110B03A5" w14:textId="77777777" w:rsidR="00937D78" w:rsidRPr="004F6F04" w:rsidRDefault="00804115" w:rsidP="00937D78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eastAsia="MS Mincho" w:hAnsi="Courier" w:cs="MS Mincho"/>
          <w:color w:val="00000A"/>
        </w:rPr>
      </w:pPr>
      <w:r w:rsidRPr="004F6F04">
        <w:rPr>
          <w:rFonts w:ascii="Courier" w:hAnsi="Courier" w:cs="Times"/>
          <w:bCs/>
          <w:color w:val="00000A"/>
        </w:rPr>
        <w:t>Project:</w:t>
      </w:r>
      <w:r w:rsidRPr="004F6F04">
        <w:rPr>
          <w:rFonts w:ascii="Courier" w:hAnsi="Courier" w:cs="Times"/>
          <w:b/>
          <w:bCs/>
          <w:color w:val="00000A"/>
        </w:rPr>
        <w:t xml:space="preserve"> </w:t>
      </w:r>
      <w:r w:rsidRPr="004F6F04">
        <w:rPr>
          <w:rFonts w:ascii="Courier" w:hAnsi="Courier" w:cs="Times"/>
          <w:color w:val="00000A"/>
        </w:rPr>
        <w:t>WAN</w:t>
      </w:r>
      <w:r w:rsidRPr="004F6F04">
        <w:rPr>
          <w:rFonts w:ascii="Courier" w:eastAsia="MS Mincho" w:hAnsi="Courier" w:cs="MS Mincho"/>
          <w:color w:val="00000A"/>
        </w:rPr>
        <w:t> </w:t>
      </w:r>
    </w:p>
    <w:p w14:paraId="141569CA" w14:textId="458EF0BE" w:rsidR="00804115" w:rsidRPr="004F6F04" w:rsidRDefault="00804115" w:rsidP="00937D78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</w:rPr>
      </w:pPr>
      <w:r w:rsidRPr="004F6F04">
        <w:rPr>
          <w:rFonts w:ascii="Courier" w:hAnsi="Courier" w:cs="Times"/>
          <w:color w:val="00000A"/>
        </w:rPr>
        <w:t xml:space="preserve">The project was to build a WAN Network to connect all of MONRE's departments. The WAN Network helps departments to easily connect and communicate, thus save cost and time in their operations. </w:t>
      </w:r>
    </w:p>
    <w:p w14:paraId="7DD19899" w14:textId="1D207189" w:rsidR="00804115" w:rsidRPr="004F6F04" w:rsidRDefault="00275B32" w:rsidP="002C0A1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ind w:left="0" w:hanging="11"/>
        <w:rPr>
          <w:rFonts w:ascii="Courier" w:hAnsi="Courier" w:cs="Times"/>
        </w:rPr>
      </w:pPr>
      <w:r w:rsidRPr="004F6F04">
        <w:rPr>
          <w:rFonts w:ascii="Courier" w:hAnsi="Courier" w:cs="Times"/>
          <w:bCs/>
          <w:color w:val="00000A"/>
        </w:rPr>
        <w:t>Technologies used: Cisco IOS, Juniper JUNOS, VLAN, Layer 2</w:t>
      </w:r>
      <w:r w:rsidR="00567745" w:rsidRPr="004F6F04">
        <w:rPr>
          <w:rFonts w:ascii="Courier" w:hAnsi="Courier" w:cs="Times"/>
          <w:bCs/>
          <w:color w:val="00000A"/>
        </w:rPr>
        <w:t>/</w:t>
      </w:r>
      <w:r w:rsidRPr="004F6F04">
        <w:rPr>
          <w:rFonts w:ascii="Courier" w:hAnsi="Courier" w:cs="Times"/>
          <w:bCs/>
          <w:color w:val="00000A"/>
        </w:rPr>
        <w:t>3 routing, Windows</w:t>
      </w:r>
      <w:r w:rsidR="00567745" w:rsidRPr="004F6F04">
        <w:rPr>
          <w:rFonts w:ascii="Courier" w:hAnsi="Courier" w:cs="Times"/>
          <w:bCs/>
          <w:color w:val="00000A"/>
        </w:rPr>
        <w:t xml:space="preserve">, </w:t>
      </w:r>
      <w:r w:rsidR="00AA167B" w:rsidRPr="004F6F04">
        <w:rPr>
          <w:rFonts w:ascii="Courier" w:hAnsi="Courier" w:cs="Times"/>
          <w:bCs/>
          <w:color w:val="00000A"/>
        </w:rPr>
        <w:t>Windows Servers, AD, DNS Server</w:t>
      </w:r>
    </w:p>
    <w:p w14:paraId="12FEA253" w14:textId="77777777" w:rsidR="00CA4695" w:rsidRPr="00804115" w:rsidRDefault="00CA4695" w:rsidP="0080411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Courier" w:hAnsi="Courier" w:cs="Times"/>
        </w:rPr>
      </w:pPr>
    </w:p>
    <w:p w14:paraId="3C031832" w14:textId="6A927F41" w:rsidR="00804115" w:rsidRPr="00CA4695" w:rsidRDefault="00804115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 w:val="28"/>
        </w:rPr>
      </w:pPr>
      <w:r w:rsidRPr="00CA4695">
        <w:rPr>
          <w:rFonts w:ascii="Courier" w:hAnsi="Courier" w:cs="Times"/>
          <w:b/>
          <w:bCs/>
          <w:color w:val="00000A"/>
          <w:sz w:val="30"/>
          <w:szCs w:val="26"/>
        </w:rPr>
        <w:t>2010</w:t>
      </w:r>
      <w:r w:rsidR="00AA167B" w:rsidRPr="00CA4695">
        <w:rPr>
          <w:rFonts w:ascii="Courier" w:hAnsi="Courier" w:cs="Times"/>
          <w:b/>
          <w:sz w:val="28"/>
        </w:rPr>
        <w:t xml:space="preserve"> </w:t>
      </w:r>
      <w:r w:rsidR="000C5FC8" w:rsidRPr="00CA4695">
        <w:rPr>
          <w:rFonts w:ascii="Courier" w:hAnsi="Courier" w:cs="Times"/>
          <w:b/>
          <w:color w:val="00000A"/>
          <w:sz w:val="30"/>
          <w:szCs w:val="26"/>
        </w:rPr>
        <w:t>3 months</w:t>
      </w:r>
      <w:r w:rsidR="000C5FC8" w:rsidRPr="00CA4695">
        <w:rPr>
          <w:rFonts w:ascii="Courier" w:hAnsi="Courier" w:cs="Times"/>
          <w:sz w:val="28"/>
        </w:rPr>
        <w:t xml:space="preserve"> </w:t>
      </w:r>
      <w:r w:rsidR="00AA167B" w:rsidRPr="00CA4695">
        <w:rPr>
          <w:rFonts w:ascii="Courier" w:hAnsi="Courier" w:cs="Times"/>
          <w:sz w:val="28"/>
        </w:rPr>
        <w:t xml:space="preserve">Junior </w:t>
      </w:r>
      <w:r w:rsidRPr="00CA4695">
        <w:rPr>
          <w:rFonts w:ascii="Courier" w:hAnsi="Courier" w:cs="Times"/>
          <w:color w:val="00000A"/>
          <w:sz w:val="30"/>
          <w:szCs w:val="26"/>
        </w:rPr>
        <w:t>Software Developer</w:t>
      </w:r>
      <w:r w:rsidR="00AA167B" w:rsidRPr="00CA4695">
        <w:rPr>
          <w:rFonts w:ascii="Courier" w:hAnsi="Courier" w:cs="Times"/>
          <w:color w:val="00000A"/>
          <w:sz w:val="30"/>
          <w:szCs w:val="26"/>
        </w:rPr>
        <w:t xml:space="preserve"> at</w:t>
      </w:r>
      <w:r w:rsidRPr="00CA4695">
        <w:rPr>
          <w:rFonts w:ascii="Courier" w:hAnsi="Courier" w:cs="Times"/>
          <w:color w:val="00000A"/>
          <w:sz w:val="30"/>
          <w:szCs w:val="26"/>
        </w:rPr>
        <w:t xml:space="preserve"> IFI Solution </w:t>
      </w:r>
    </w:p>
    <w:p w14:paraId="1128CE03" w14:textId="2817F8FA" w:rsidR="000C5FC8" w:rsidRPr="001775A3" w:rsidRDefault="000C5FC8" w:rsidP="00AD7EC7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hAnsi="Courier" w:cs="Times"/>
          <w:bCs/>
          <w:color w:val="00000A"/>
          <w:szCs w:val="26"/>
        </w:rPr>
      </w:pPr>
      <w:r w:rsidRPr="001775A3">
        <w:rPr>
          <w:rFonts w:ascii="Courier" w:hAnsi="Courier" w:cs="Times"/>
          <w:bCs/>
          <w:color w:val="00000A"/>
          <w:szCs w:val="26"/>
        </w:rPr>
        <w:t>IFI Solution is an outsourcing company working for European customers</w:t>
      </w:r>
    </w:p>
    <w:p w14:paraId="1389D9E6" w14:textId="51C4ADA0" w:rsidR="00AD7EC7" w:rsidRPr="001775A3" w:rsidRDefault="009576E4" w:rsidP="00011EF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bCs/>
          <w:color w:val="00000A"/>
          <w:szCs w:val="26"/>
        </w:rPr>
      </w:pPr>
      <w:r w:rsidRPr="001775A3">
        <w:rPr>
          <w:rFonts w:ascii="Courier" w:hAnsi="Courier" w:cs="Times"/>
          <w:bCs/>
          <w:color w:val="00000A"/>
          <w:szCs w:val="26"/>
        </w:rPr>
        <w:t xml:space="preserve">Company website: </w:t>
      </w:r>
      <w:hyperlink r:id="rId7" w:history="1">
        <w:r w:rsidRPr="001775A3">
          <w:rPr>
            <w:rStyle w:val="Hyperlink"/>
            <w:rFonts w:ascii="Courier" w:hAnsi="Courier" w:cs="Times"/>
            <w:bCs/>
            <w:szCs w:val="26"/>
          </w:rPr>
          <w:t>www.ifisolution.com</w:t>
        </w:r>
      </w:hyperlink>
    </w:p>
    <w:p w14:paraId="45B00232" w14:textId="5596E72D" w:rsidR="00804115" w:rsidRPr="001775A3" w:rsidRDefault="009576E4" w:rsidP="00011EF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color w:val="00000A"/>
          <w:szCs w:val="26"/>
        </w:rPr>
      </w:pPr>
      <w:r w:rsidRPr="001775A3">
        <w:rPr>
          <w:rFonts w:ascii="Courier" w:hAnsi="Courier" w:cs="Times"/>
          <w:bCs/>
          <w:color w:val="00000A"/>
          <w:szCs w:val="26"/>
        </w:rPr>
        <w:t xml:space="preserve">Technologies used: C++, </w:t>
      </w:r>
      <w:r w:rsidRPr="001775A3">
        <w:rPr>
          <w:rFonts w:ascii="Courier" w:hAnsi="Courier" w:cs="Times"/>
          <w:color w:val="00000A"/>
          <w:szCs w:val="26"/>
        </w:rPr>
        <w:t>Visual C++ 2009, Windows</w:t>
      </w:r>
    </w:p>
    <w:p w14:paraId="10C2AC58" w14:textId="77777777" w:rsidR="00696BCB" w:rsidRPr="00804115" w:rsidRDefault="00696BCB" w:rsidP="009576E4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</w:rPr>
      </w:pPr>
    </w:p>
    <w:p w14:paraId="4206CB5C" w14:textId="73914A05" w:rsidR="00804115" w:rsidRPr="00696BCB" w:rsidRDefault="00804115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 w:val="28"/>
        </w:rPr>
      </w:pPr>
      <w:r w:rsidRPr="00696BCB">
        <w:rPr>
          <w:rFonts w:ascii="Courier" w:hAnsi="Courier" w:cs="Times"/>
          <w:b/>
          <w:bCs/>
          <w:color w:val="00000A"/>
          <w:sz w:val="30"/>
          <w:szCs w:val="26"/>
        </w:rPr>
        <w:t xml:space="preserve">2010 </w:t>
      </w:r>
      <w:r w:rsidR="000C5FC8" w:rsidRPr="00696BCB">
        <w:rPr>
          <w:rFonts w:ascii="Courier" w:hAnsi="Courier" w:cs="Times"/>
          <w:b/>
          <w:bCs/>
          <w:color w:val="00000A"/>
          <w:sz w:val="30"/>
          <w:szCs w:val="26"/>
        </w:rPr>
        <w:t>4 months</w:t>
      </w:r>
      <w:r w:rsidR="000C5FC8" w:rsidRPr="00696BCB">
        <w:rPr>
          <w:rFonts w:ascii="Courier" w:hAnsi="Courier" w:cs="Times"/>
          <w:sz w:val="28"/>
        </w:rPr>
        <w:t xml:space="preserve"> </w:t>
      </w:r>
      <w:r w:rsidRPr="00696BCB">
        <w:rPr>
          <w:rFonts w:ascii="Courier" w:hAnsi="Courier" w:cs="Times"/>
          <w:color w:val="00000A"/>
          <w:sz w:val="30"/>
          <w:szCs w:val="26"/>
        </w:rPr>
        <w:t>Lab Student</w:t>
      </w:r>
      <w:r w:rsidRPr="00696BCB">
        <w:rPr>
          <w:rFonts w:ascii="Courier" w:eastAsia="MS Mincho" w:hAnsi="Courier" w:cs="MS Mincho"/>
          <w:color w:val="00000A"/>
          <w:sz w:val="30"/>
          <w:szCs w:val="26"/>
        </w:rPr>
        <w:t> </w:t>
      </w:r>
      <w:r w:rsidR="000C5FC8" w:rsidRPr="00696BCB">
        <w:rPr>
          <w:rFonts w:ascii="Courier" w:eastAsia="MS Mincho" w:hAnsi="Courier" w:cs="MS Mincho"/>
          <w:color w:val="00000A"/>
          <w:sz w:val="30"/>
          <w:szCs w:val="26"/>
        </w:rPr>
        <w:t xml:space="preserve"> at </w:t>
      </w:r>
      <w:r w:rsidRPr="00696BCB">
        <w:rPr>
          <w:rFonts w:ascii="Courier" w:hAnsi="Courier" w:cs="Times"/>
          <w:color w:val="00000A"/>
          <w:sz w:val="30"/>
          <w:szCs w:val="26"/>
        </w:rPr>
        <w:t>Laboratory for Smart Integrated System (SIS) UET - VNU</w:t>
      </w:r>
    </w:p>
    <w:p w14:paraId="0C708052" w14:textId="32F08F4E" w:rsidR="000C5FC8" w:rsidRPr="00C741A1" w:rsidRDefault="000613B2" w:rsidP="00A57D25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Courier" w:hAnsi="Courier" w:cs="Times"/>
          <w:b/>
          <w:bCs/>
          <w:color w:val="00000A"/>
          <w:szCs w:val="26"/>
        </w:rPr>
      </w:pPr>
      <w:r w:rsidRPr="00C741A1">
        <w:rPr>
          <w:rFonts w:ascii="Courier" w:hAnsi="Courier" w:cs="Times"/>
          <w:bCs/>
          <w:color w:val="00000A"/>
          <w:szCs w:val="26"/>
        </w:rPr>
        <w:t>SIS website:</w:t>
      </w:r>
      <w:r w:rsidRPr="00C741A1">
        <w:rPr>
          <w:rFonts w:ascii="Courier" w:hAnsi="Courier" w:cs="Times"/>
          <w:b/>
          <w:bCs/>
          <w:color w:val="00000A"/>
          <w:szCs w:val="26"/>
        </w:rPr>
        <w:t xml:space="preserve"> </w:t>
      </w:r>
      <w:hyperlink r:id="rId8" w:history="1">
        <w:r w:rsidR="000C5FC8" w:rsidRPr="003D0D0D">
          <w:rPr>
            <w:rStyle w:val="Hyperlink"/>
            <w:rFonts w:ascii="Courier" w:hAnsi="Courier" w:cs="Times"/>
            <w:bCs/>
            <w:szCs w:val="26"/>
          </w:rPr>
          <w:t>www.e.uet.vnu.edu.vn/taxonomy/term/6/34</w:t>
        </w:r>
      </w:hyperlink>
    </w:p>
    <w:p w14:paraId="19B470F3" w14:textId="6966EC1B" w:rsidR="00804115" w:rsidRPr="00C741A1" w:rsidRDefault="00804115" w:rsidP="009B4ABC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 w:val="22"/>
        </w:rPr>
      </w:pPr>
      <w:r w:rsidRPr="00C741A1">
        <w:rPr>
          <w:rFonts w:ascii="Courier" w:hAnsi="Courier" w:cs="Times"/>
          <w:bCs/>
          <w:color w:val="00000A"/>
          <w:szCs w:val="26"/>
        </w:rPr>
        <w:t>Project:</w:t>
      </w:r>
      <w:r w:rsidR="000613B2" w:rsidRPr="00C741A1">
        <w:rPr>
          <w:rFonts w:ascii="Courier" w:hAnsi="Courier" w:cs="Times"/>
          <w:b/>
          <w:bCs/>
          <w:color w:val="00000A"/>
          <w:szCs w:val="26"/>
        </w:rPr>
        <w:t xml:space="preserve"> </w:t>
      </w:r>
      <w:r w:rsidR="000613B2" w:rsidRPr="00C741A1">
        <w:rPr>
          <w:rFonts w:ascii="Courier" w:hAnsi="Courier" w:cs="Times"/>
          <w:bCs/>
          <w:color w:val="00000A"/>
          <w:szCs w:val="26"/>
        </w:rPr>
        <w:t>Study and</w:t>
      </w:r>
      <w:r w:rsidRPr="00C741A1">
        <w:rPr>
          <w:rFonts w:ascii="Courier" w:hAnsi="Courier" w:cs="Times"/>
          <w:b/>
          <w:bCs/>
          <w:color w:val="00000A"/>
          <w:szCs w:val="26"/>
        </w:rPr>
        <w:t xml:space="preserve"> </w:t>
      </w:r>
      <w:r w:rsidR="000613B2" w:rsidRPr="00C741A1">
        <w:rPr>
          <w:rFonts w:ascii="Courier" w:hAnsi="Courier" w:cs="Times"/>
          <w:color w:val="00000A"/>
          <w:szCs w:val="26"/>
        </w:rPr>
        <w:t>d</w:t>
      </w:r>
      <w:r w:rsidRPr="00C741A1">
        <w:rPr>
          <w:rFonts w:ascii="Courier" w:hAnsi="Courier" w:cs="Times"/>
          <w:color w:val="00000A"/>
          <w:szCs w:val="26"/>
        </w:rPr>
        <w:t>esign Network on Chip (</w:t>
      </w:r>
      <w:proofErr w:type="spellStart"/>
      <w:r w:rsidRPr="00C741A1">
        <w:rPr>
          <w:rFonts w:ascii="Courier" w:hAnsi="Courier" w:cs="Times"/>
          <w:color w:val="00000A"/>
          <w:szCs w:val="26"/>
        </w:rPr>
        <w:t>NoC</w:t>
      </w:r>
      <w:proofErr w:type="spellEnd"/>
      <w:r w:rsidRPr="00C741A1">
        <w:rPr>
          <w:rFonts w:ascii="Courier" w:hAnsi="Courier" w:cs="Times"/>
          <w:color w:val="00000A"/>
          <w:szCs w:val="26"/>
        </w:rPr>
        <w:t xml:space="preserve">) System </w:t>
      </w:r>
    </w:p>
    <w:p w14:paraId="00A65284" w14:textId="14124EF2" w:rsidR="001E3BF2" w:rsidRPr="00C741A1" w:rsidRDefault="000C5FC8" w:rsidP="00DD506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ind w:left="0" w:firstLine="0"/>
        <w:rPr>
          <w:rFonts w:ascii="Courier" w:hAnsi="Courier" w:cs="Times"/>
          <w:sz w:val="22"/>
        </w:rPr>
      </w:pPr>
      <w:r w:rsidRPr="00C741A1">
        <w:rPr>
          <w:rFonts w:ascii="Courier" w:hAnsi="Courier" w:cs="Times"/>
          <w:color w:val="00000A"/>
          <w:szCs w:val="26"/>
        </w:rPr>
        <w:t>T</w:t>
      </w:r>
      <w:r w:rsidR="00804115" w:rsidRPr="00C741A1">
        <w:rPr>
          <w:rFonts w:ascii="Courier" w:hAnsi="Courier" w:cs="Times"/>
          <w:color w:val="00000A"/>
          <w:szCs w:val="26"/>
        </w:rPr>
        <w:t>echnologies</w:t>
      </w:r>
      <w:r w:rsidR="000613B2" w:rsidRPr="00C741A1">
        <w:rPr>
          <w:rFonts w:ascii="Courier" w:hAnsi="Courier" w:cs="Times"/>
          <w:color w:val="00000A"/>
          <w:szCs w:val="26"/>
        </w:rPr>
        <w:t xml:space="preserve"> used</w:t>
      </w:r>
      <w:r w:rsidR="00804115" w:rsidRPr="00C741A1">
        <w:rPr>
          <w:rFonts w:ascii="Courier" w:hAnsi="Courier" w:cs="Times"/>
          <w:color w:val="00000A"/>
          <w:szCs w:val="26"/>
        </w:rPr>
        <w:t>: Integrated Circuit Desi</w:t>
      </w:r>
      <w:r w:rsidR="000613B2" w:rsidRPr="00C741A1">
        <w:rPr>
          <w:rFonts w:ascii="Courier" w:hAnsi="Courier" w:cs="Times"/>
          <w:color w:val="00000A"/>
          <w:szCs w:val="26"/>
        </w:rPr>
        <w:t xml:space="preserve">gn, System on Chip, VLSI, FPGAs, </w:t>
      </w:r>
      <w:r w:rsidR="00804115" w:rsidRPr="00C741A1">
        <w:rPr>
          <w:rFonts w:ascii="Courier" w:hAnsi="Courier" w:cs="Times"/>
          <w:color w:val="00000A"/>
          <w:szCs w:val="26"/>
        </w:rPr>
        <w:t>Xilinx ISE</w:t>
      </w:r>
    </w:p>
    <w:p w14:paraId="23B0EBD0" w14:textId="55534229" w:rsidR="00906BA0" w:rsidRPr="00F0067F" w:rsidRDefault="00906BA0" w:rsidP="00156988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Courier" w:hAnsi="Courier" w:cs="Times"/>
          <w:b/>
          <w:sz w:val="28"/>
        </w:rPr>
      </w:pPr>
      <w:r w:rsidRPr="00F0067F">
        <w:rPr>
          <w:rFonts w:ascii="Courier" w:hAnsi="Courier" w:cs="Times"/>
          <w:b/>
          <w:color w:val="00000A"/>
          <w:sz w:val="30"/>
          <w:szCs w:val="26"/>
        </w:rPr>
        <w:t>SKILLS</w:t>
      </w:r>
    </w:p>
    <w:p w14:paraId="77351043" w14:textId="47412F7B" w:rsidR="00906BA0" w:rsidRPr="003B1B56" w:rsidRDefault="00144145" w:rsidP="001E3BF2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300" w:hanging="720"/>
        <w:rPr>
          <w:rFonts w:ascii="Courier" w:hAnsi="Courier" w:cs="Times"/>
          <w:sz w:val="28"/>
        </w:rPr>
      </w:pPr>
      <w:r w:rsidRPr="003B1B56">
        <w:rPr>
          <w:rFonts w:ascii="Courier" w:hAnsi="Courier" w:cs="Times"/>
          <w:bCs/>
          <w:color w:val="00000A"/>
          <w:sz w:val="30"/>
          <w:szCs w:val="26"/>
        </w:rPr>
        <w:t>Languages</w:t>
      </w:r>
    </w:p>
    <w:p w14:paraId="07AB7BCA" w14:textId="2F39D5FB" w:rsidR="00EB6C3D" w:rsidRPr="00EB6C3D" w:rsidRDefault="00EB6C3D" w:rsidP="001D44AF">
      <w:pPr>
        <w:pStyle w:val="ListParagraph"/>
        <w:numPr>
          <w:ilvl w:val="0"/>
          <w:numId w:val="4"/>
        </w:numPr>
        <w:ind w:left="1300"/>
        <w:rPr>
          <w:rFonts w:ascii="Courier" w:hAnsi="Courier" w:cs="Times"/>
        </w:rPr>
      </w:pP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</w:t>
      </w:r>
      <w:r w:rsidRPr="00EB6C3D">
        <w:rPr>
          <w:rStyle w:val="apple-converted-space"/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</w:t>
      </w: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</w:t>
      </w:r>
      <w:r w:rsidRPr="00EB6C3D">
        <w:rPr>
          <w:rStyle w:val="apple-converted-space"/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</w:t>
      </w: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★☆☆</w:t>
      </w:r>
      <w:r w:rsidRPr="00EB6C3D">
        <w:rPr>
          <w:rFonts w:ascii="Courier" w:hAnsi="Courier" w:cs="Times"/>
          <w:color w:val="00000A"/>
          <w:sz w:val="26"/>
          <w:szCs w:val="26"/>
        </w:rPr>
        <w:t xml:space="preserve"> Python</w:t>
      </w:r>
    </w:p>
    <w:p w14:paraId="1BD80EFD" w14:textId="7BA7AECE" w:rsidR="00EB6C3D" w:rsidRDefault="00EB6C3D" w:rsidP="001D44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940"/>
        <w:contextualSpacing/>
        <w:rPr>
          <w:rFonts w:ascii="Courier" w:hAnsi="Courier" w:cs="Times"/>
          <w:color w:val="00000A"/>
          <w:sz w:val="26"/>
          <w:szCs w:val="26"/>
        </w:rPr>
      </w:pP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</w:t>
      </w:r>
      <w:r w:rsidRPr="00EB6C3D">
        <w:rPr>
          <w:rStyle w:val="apple-converted-space"/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</w:t>
      </w: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★☆☆☆</w:t>
      </w:r>
      <w:r w:rsidRPr="00EB6C3D">
        <w:rPr>
          <w:rFonts w:ascii="Courier" w:hAnsi="Courier" w:cs="Times"/>
          <w:color w:val="00000A"/>
          <w:sz w:val="26"/>
          <w:szCs w:val="26"/>
        </w:rPr>
        <w:t xml:space="preserve"> </w:t>
      </w:r>
      <w:r>
        <w:rPr>
          <w:rFonts w:ascii="Courier" w:hAnsi="Courier" w:cs="Times"/>
          <w:color w:val="00000A"/>
          <w:sz w:val="26"/>
          <w:szCs w:val="26"/>
        </w:rPr>
        <w:t>Java</w:t>
      </w:r>
    </w:p>
    <w:p w14:paraId="11A9D402" w14:textId="48CE1668" w:rsidR="00EB6C3D" w:rsidRDefault="00EB6C3D" w:rsidP="001D44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940"/>
        <w:contextualSpacing/>
        <w:rPr>
          <w:rFonts w:ascii="Courier" w:hAnsi="Courier" w:cs="Times"/>
        </w:rPr>
      </w:pP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</w:t>
      </w:r>
      <w:r w:rsidRPr="00EB6C3D">
        <w:rPr>
          <w:rStyle w:val="apple-converted-space"/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</w:t>
      </w: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★☆☆☆</w:t>
      </w:r>
      <w:r w:rsidRPr="00EB6C3D">
        <w:rPr>
          <w:rFonts w:ascii="Courier" w:hAnsi="Courier" w:cs="Times"/>
          <w:color w:val="00000A"/>
          <w:sz w:val="26"/>
          <w:szCs w:val="26"/>
        </w:rPr>
        <w:t xml:space="preserve"> </w:t>
      </w:r>
      <w:r w:rsidR="00144145">
        <w:rPr>
          <w:rFonts w:ascii="Courier" w:hAnsi="Courier" w:cs="Times"/>
          <w:color w:val="00000A"/>
          <w:sz w:val="26"/>
          <w:szCs w:val="26"/>
        </w:rPr>
        <w:t>JavaScript/JQuery</w:t>
      </w:r>
      <w:r w:rsidR="00941A94">
        <w:rPr>
          <w:rFonts w:ascii="Courier" w:hAnsi="Courier" w:cs="Times"/>
          <w:color w:val="00000A"/>
          <w:sz w:val="26"/>
          <w:szCs w:val="26"/>
        </w:rPr>
        <w:t>, HTML/CSS</w:t>
      </w:r>
    </w:p>
    <w:p w14:paraId="2AC74DE3" w14:textId="78E82F1E" w:rsidR="00EB6C3D" w:rsidRDefault="00EB6C3D" w:rsidP="001D44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940"/>
        <w:contextualSpacing/>
        <w:rPr>
          <w:rFonts w:ascii="Courier" w:hAnsi="Courier" w:cs="Times"/>
          <w:color w:val="00000A"/>
          <w:sz w:val="26"/>
          <w:szCs w:val="26"/>
        </w:rPr>
      </w:pP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</w:t>
      </w:r>
      <w:r w:rsidRPr="00EB6C3D">
        <w:rPr>
          <w:rStyle w:val="apple-converted-space"/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</w:t>
      </w: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☆☆☆☆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 xml:space="preserve"> </w:t>
      </w:r>
      <w:r w:rsidR="00144145">
        <w:rPr>
          <w:rFonts w:ascii="Courier" w:hAnsi="Courier" w:cs="Times"/>
          <w:color w:val="00000A"/>
          <w:sz w:val="26"/>
          <w:szCs w:val="26"/>
        </w:rPr>
        <w:t>C++</w:t>
      </w:r>
      <w:r>
        <w:rPr>
          <w:rFonts w:ascii="Courier" w:hAnsi="Courier" w:cs="Times"/>
          <w:color w:val="00000A"/>
          <w:sz w:val="26"/>
          <w:szCs w:val="26"/>
        </w:rPr>
        <w:t>, PHP</w:t>
      </w:r>
    </w:p>
    <w:p w14:paraId="6D473278" w14:textId="77777777" w:rsidR="00F0067F" w:rsidRPr="00EB6C3D" w:rsidRDefault="00F0067F" w:rsidP="001D44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940"/>
        <w:contextualSpacing/>
        <w:rPr>
          <w:rFonts w:ascii="Courier" w:hAnsi="Courier" w:cs="Times"/>
        </w:rPr>
      </w:pPr>
    </w:p>
    <w:p w14:paraId="326B004E" w14:textId="2CC1AEEB" w:rsidR="00941A94" w:rsidRPr="003B1B56" w:rsidRDefault="00906BA0" w:rsidP="001E3B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80"/>
        <w:rPr>
          <w:rFonts w:ascii="Courier" w:hAnsi="Courier" w:cs="Times"/>
          <w:color w:val="00000A"/>
          <w:sz w:val="30"/>
          <w:szCs w:val="26"/>
        </w:rPr>
      </w:pPr>
      <w:r w:rsidRPr="003B1B56">
        <w:rPr>
          <w:rFonts w:ascii="Courier" w:hAnsi="Courier" w:cs="Times"/>
          <w:bCs/>
          <w:color w:val="00000A"/>
          <w:sz w:val="30"/>
          <w:szCs w:val="26"/>
        </w:rPr>
        <w:t>Databases</w:t>
      </w:r>
    </w:p>
    <w:p w14:paraId="18AC0DBF" w14:textId="7C155713" w:rsidR="00941A94" w:rsidRPr="00EB6C3D" w:rsidRDefault="00941A94" w:rsidP="001E3BF2">
      <w:pPr>
        <w:pStyle w:val="ListParagraph"/>
        <w:numPr>
          <w:ilvl w:val="0"/>
          <w:numId w:val="4"/>
        </w:numPr>
        <w:ind w:left="1300"/>
        <w:rPr>
          <w:rFonts w:ascii="Courier" w:hAnsi="Courier" w:cs="Times"/>
        </w:rPr>
      </w:pP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</w:t>
      </w:r>
      <w:r w:rsidRPr="00EB6C3D">
        <w:rPr>
          <w:rStyle w:val="apple-converted-space"/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</w:t>
      </w: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</w:t>
      </w:r>
      <w:r w:rsidRPr="00EB6C3D">
        <w:rPr>
          <w:rStyle w:val="apple-converted-space"/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</w:t>
      </w: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★☆☆</w:t>
      </w:r>
      <w:r w:rsidRPr="00EB6C3D">
        <w:rPr>
          <w:rFonts w:ascii="Courier" w:hAnsi="Courier" w:cs="Times"/>
          <w:color w:val="00000A"/>
          <w:sz w:val="26"/>
          <w:szCs w:val="26"/>
        </w:rPr>
        <w:t xml:space="preserve"> </w:t>
      </w:r>
      <w:r w:rsidRPr="00941A94">
        <w:rPr>
          <w:rFonts w:ascii="Courier" w:hAnsi="Courier" w:cs="Times"/>
          <w:color w:val="00000A"/>
          <w:sz w:val="26"/>
          <w:szCs w:val="26"/>
        </w:rPr>
        <w:t>PostgreSQL</w:t>
      </w:r>
    </w:p>
    <w:p w14:paraId="1B9819F4" w14:textId="1559DCEB" w:rsidR="00941A94" w:rsidRDefault="00941A94" w:rsidP="001E3B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940"/>
        <w:rPr>
          <w:rFonts w:ascii="Courier" w:hAnsi="Courier" w:cs="Times"/>
          <w:color w:val="00000A"/>
          <w:sz w:val="26"/>
          <w:szCs w:val="26"/>
        </w:rPr>
      </w:pP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</w:t>
      </w:r>
      <w:r w:rsidRPr="00EB6C3D">
        <w:rPr>
          <w:rStyle w:val="apple-converted-space"/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 </w:t>
      </w:r>
      <w:r w:rsidRPr="00EB6C3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★☆☆☆</w:t>
      </w:r>
      <w:r w:rsidRPr="00EB6C3D">
        <w:rPr>
          <w:rFonts w:ascii="Courier" w:hAnsi="Courier" w:cs="Times"/>
          <w:color w:val="00000A"/>
          <w:sz w:val="26"/>
          <w:szCs w:val="26"/>
        </w:rPr>
        <w:t xml:space="preserve"> </w:t>
      </w:r>
      <w:r w:rsidRPr="00941A94">
        <w:rPr>
          <w:rFonts w:ascii="Courier" w:hAnsi="Courier" w:cs="Times"/>
          <w:color w:val="00000A"/>
          <w:sz w:val="26"/>
          <w:szCs w:val="26"/>
        </w:rPr>
        <w:t>MySQL</w:t>
      </w:r>
      <w:r>
        <w:rPr>
          <w:rFonts w:ascii="Courier" w:hAnsi="Courier" w:cs="Times"/>
          <w:color w:val="00000A"/>
          <w:sz w:val="26"/>
          <w:szCs w:val="26"/>
        </w:rPr>
        <w:t xml:space="preserve">, </w:t>
      </w:r>
      <w:r w:rsidRPr="00941A94">
        <w:rPr>
          <w:rFonts w:ascii="Courier" w:hAnsi="Courier" w:cs="Times"/>
          <w:color w:val="00000A"/>
          <w:sz w:val="26"/>
          <w:szCs w:val="26"/>
        </w:rPr>
        <w:t>MS SQL</w:t>
      </w:r>
    </w:p>
    <w:p w14:paraId="7B5D4C11" w14:textId="0FC941E2" w:rsidR="00941A94" w:rsidRPr="003B1B56" w:rsidRDefault="00906BA0" w:rsidP="001E3B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80"/>
        <w:rPr>
          <w:rFonts w:ascii="Courier" w:hAnsi="Courier" w:cs="Times"/>
          <w:bCs/>
          <w:color w:val="00000A"/>
          <w:sz w:val="30"/>
          <w:szCs w:val="26"/>
        </w:rPr>
      </w:pPr>
      <w:r w:rsidRPr="003B1B56">
        <w:rPr>
          <w:rFonts w:ascii="Courier" w:hAnsi="Courier" w:cs="Times"/>
          <w:bCs/>
          <w:color w:val="00000A"/>
          <w:sz w:val="30"/>
          <w:szCs w:val="26"/>
        </w:rPr>
        <w:t>Programming Tools</w:t>
      </w:r>
    </w:p>
    <w:p w14:paraId="1E3D7C6B" w14:textId="1A56FD5A" w:rsidR="00906BA0" w:rsidRPr="0082490F" w:rsidRDefault="00F264E3" w:rsidP="001E3B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80"/>
        <w:rPr>
          <w:rFonts w:ascii="Courier" w:hAnsi="Courier" w:cs="Times"/>
          <w:color w:val="00000A"/>
          <w:sz w:val="26"/>
          <w:szCs w:val="26"/>
        </w:rPr>
      </w:pPr>
      <w:r>
        <w:rPr>
          <w:rFonts w:ascii="Courier" w:hAnsi="Courier" w:cs="Times"/>
          <w:color w:val="00000A"/>
          <w:sz w:val="26"/>
          <w:szCs w:val="26"/>
        </w:rPr>
        <w:tab/>
        <w:t xml:space="preserve"> </w:t>
      </w:r>
      <w:proofErr w:type="spellStart"/>
      <w:r w:rsidR="001752F9">
        <w:rPr>
          <w:rFonts w:ascii="Courier" w:hAnsi="Courier" w:cs="Times"/>
          <w:color w:val="00000A"/>
          <w:sz w:val="26"/>
          <w:szCs w:val="26"/>
        </w:rPr>
        <w:t>Pycharm</w:t>
      </w:r>
      <w:proofErr w:type="spellEnd"/>
      <w:r w:rsidR="001752F9">
        <w:rPr>
          <w:rFonts w:ascii="Courier" w:hAnsi="Courier" w:cs="Times"/>
          <w:color w:val="00000A"/>
          <w:sz w:val="26"/>
          <w:szCs w:val="26"/>
        </w:rPr>
        <w:t>,</w:t>
      </w:r>
      <w:r w:rsidR="001752F9" w:rsidRPr="00941A94">
        <w:rPr>
          <w:rFonts w:ascii="Courier" w:hAnsi="Courier" w:cs="Times"/>
          <w:color w:val="00000A"/>
          <w:sz w:val="26"/>
          <w:szCs w:val="26"/>
        </w:rPr>
        <w:t xml:space="preserve"> </w:t>
      </w:r>
      <w:r w:rsidR="00906BA0" w:rsidRPr="00941A94">
        <w:rPr>
          <w:rFonts w:ascii="Courier" w:hAnsi="Courier" w:cs="Times"/>
          <w:color w:val="00000A"/>
          <w:sz w:val="26"/>
          <w:szCs w:val="26"/>
        </w:rPr>
        <w:t>Visua</w:t>
      </w:r>
      <w:r w:rsidR="001752F9">
        <w:rPr>
          <w:rFonts w:ascii="Courier" w:hAnsi="Courier" w:cs="Times"/>
          <w:color w:val="00000A"/>
          <w:sz w:val="26"/>
          <w:szCs w:val="26"/>
        </w:rPr>
        <w:t>l Studio 2013, Eclipse</w:t>
      </w:r>
      <w:r w:rsidR="0082490F">
        <w:rPr>
          <w:rFonts w:ascii="Courier" w:hAnsi="Courier" w:cs="Times"/>
          <w:color w:val="00000A"/>
          <w:sz w:val="26"/>
          <w:szCs w:val="26"/>
        </w:rPr>
        <w:t xml:space="preserve">, </w:t>
      </w:r>
      <w:r w:rsidR="00906BA0" w:rsidRPr="0082490F">
        <w:rPr>
          <w:rFonts w:ascii="Courier" w:hAnsi="Courier" w:cs="Times"/>
          <w:color w:val="00000A"/>
          <w:sz w:val="26"/>
          <w:szCs w:val="26"/>
        </w:rPr>
        <w:t>Microsoft IIS, XAMPP</w:t>
      </w:r>
      <w:r w:rsidR="0082490F">
        <w:rPr>
          <w:rFonts w:ascii="Courier" w:hAnsi="Courier" w:cs="Times"/>
          <w:color w:val="00000A"/>
          <w:sz w:val="26"/>
          <w:szCs w:val="26"/>
        </w:rPr>
        <w:t xml:space="preserve">, </w:t>
      </w:r>
      <w:r w:rsidR="00906BA0" w:rsidRPr="0082490F">
        <w:rPr>
          <w:rFonts w:ascii="Courier" w:hAnsi="Courier" w:cs="Times"/>
          <w:color w:val="00000A"/>
          <w:sz w:val="26"/>
          <w:szCs w:val="26"/>
        </w:rPr>
        <w:t>VSS, SVN, GIT</w:t>
      </w:r>
      <w:r w:rsidR="0082490F">
        <w:rPr>
          <w:rFonts w:ascii="Courier" w:hAnsi="Courier" w:cs="Times"/>
          <w:color w:val="00000A"/>
          <w:sz w:val="26"/>
          <w:szCs w:val="26"/>
        </w:rPr>
        <w:t>, MySQL Workbench, PG Admin</w:t>
      </w:r>
      <w:r w:rsidR="00C9631A">
        <w:rPr>
          <w:rFonts w:ascii="Courier" w:hAnsi="Courier" w:cs="Times"/>
          <w:color w:val="00000A"/>
          <w:sz w:val="26"/>
          <w:szCs w:val="26"/>
        </w:rPr>
        <w:t>3</w:t>
      </w:r>
    </w:p>
    <w:p w14:paraId="3BFED440" w14:textId="0BF495AD" w:rsidR="00E76A0D" w:rsidRPr="00911F65" w:rsidRDefault="00906BA0" w:rsidP="00024C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220" w:hanging="66"/>
        <w:rPr>
          <w:rFonts w:ascii="Courier" w:hAnsi="Courier" w:cs="Times"/>
          <w:sz w:val="28"/>
        </w:rPr>
      </w:pPr>
      <w:r w:rsidRPr="00804115">
        <w:rPr>
          <w:rFonts w:ascii="Courier" w:eastAsia="MS Mincho" w:hAnsi="Courier" w:cs="MS Mincho"/>
        </w:rPr>
        <w:t> </w:t>
      </w:r>
      <w:r w:rsidR="00E76A0D" w:rsidRPr="00911F65">
        <w:rPr>
          <w:rFonts w:ascii="Courier" w:hAnsi="Courier" w:cs="Times"/>
          <w:b/>
          <w:bCs/>
          <w:color w:val="00000A"/>
          <w:sz w:val="30"/>
          <w:szCs w:val="26"/>
        </w:rPr>
        <w:t>EDUCATION &amp; CERTIFICATIONS</w:t>
      </w:r>
    </w:p>
    <w:p w14:paraId="3A217F94" w14:textId="77777777" w:rsidR="00E76A0D" w:rsidRPr="000C3801" w:rsidRDefault="00E76A0D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</w:rPr>
      </w:pPr>
      <w:r w:rsidRPr="000C3801">
        <w:rPr>
          <w:rFonts w:ascii="Courier" w:hAnsi="Courier" w:cs="Times"/>
          <w:color w:val="00000A"/>
          <w:sz w:val="26"/>
          <w:szCs w:val="26"/>
        </w:rPr>
        <w:t xml:space="preserve">2015 AWS Certified Solutions Architect - Associate </w:t>
      </w:r>
      <w:r w:rsidRPr="000C3801">
        <w:rPr>
          <w:rFonts w:ascii="Courier" w:eastAsia="MS Mincho" w:hAnsi="Courier" w:cs="MS Mincho"/>
        </w:rPr>
        <w:t> </w:t>
      </w:r>
    </w:p>
    <w:p w14:paraId="322832EC" w14:textId="77777777" w:rsidR="00E76A0D" w:rsidRPr="000C3801" w:rsidRDefault="00E76A0D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</w:rPr>
      </w:pPr>
      <w:r w:rsidRPr="000C3801">
        <w:rPr>
          <w:rFonts w:ascii="Courier" w:hAnsi="Courier" w:cs="Times"/>
          <w:color w:val="00000A"/>
          <w:sz w:val="26"/>
          <w:szCs w:val="26"/>
        </w:rPr>
        <w:t>2014 Java Web Course</w:t>
      </w:r>
      <w:r w:rsidRPr="000C3801">
        <w:rPr>
          <w:rFonts w:ascii="Courier" w:eastAsia="MS Mincho" w:hAnsi="Courier" w:cs="MS Mincho"/>
        </w:rPr>
        <w:t> </w:t>
      </w:r>
    </w:p>
    <w:p w14:paraId="4B365FA0" w14:textId="77777777" w:rsidR="00E76A0D" w:rsidRPr="000C3801" w:rsidRDefault="00E76A0D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</w:rPr>
      </w:pPr>
      <w:r w:rsidRPr="000C3801">
        <w:rPr>
          <w:rFonts w:ascii="Courier" w:hAnsi="Courier" w:cs="Times"/>
          <w:color w:val="00000A"/>
          <w:sz w:val="26"/>
          <w:szCs w:val="26"/>
        </w:rPr>
        <w:t>2013 TOEFL-</w:t>
      </w:r>
      <w:proofErr w:type="spellStart"/>
      <w:r w:rsidRPr="000C3801">
        <w:rPr>
          <w:rFonts w:ascii="Courier" w:hAnsi="Courier" w:cs="Times"/>
          <w:color w:val="00000A"/>
          <w:sz w:val="26"/>
          <w:szCs w:val="26"/>
        </w:rPr>
        <w:t>iBT</w:t>
      </w:r>
      <w:proofErr w:type="spellEnd"/>
      <w:r w:rsidRPr="000C3801">
        <w:rPr>
          <w:rFonts w:ascii="Courier" w:hAnsi="Courier" w:cs="Times"/>
          <w:color w:val="00000A"/>
          <w:sz w:val="26"/>
          <w:szCs w:val="26"/>
        </w:rPr>
        <w:t xml:space="preserve"> Certificate</w:t>
      </w:r>
    </w:p>
    <w:p w14:paraId="7FFF596F" w14:textId="77777777" w:rsidR="00E76A0D" w:rsidRPr="000C3801" w:rsidRDefault="00E76A0D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</w:rPr>
      </w:pPr>
      <w:r w:rsidRPr="000C3801">
        <w:rPr>
          <w:rFonts w:ascii="Courier" w:hAnsi="Courier" w:cs="Times"/>
          <w:color w:val="00000A"/>
          <w:sz w:val="26"/>
          <w:szCs w:val="26"/>
        </w:rPr>
        <w:t>2011 MCTP-SA Course</w:t>
      </w:r>
    </w:p>
    <w:p w14:paraId="0216EF23" w14:textId="77777777" w:rsidR="00E76A0D" w:rsidRPr="000C3801" w:rsidRDefault="00E76A0D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</w:rPr>
      </w:pPr>
      <w:r w:rsidRPr="000C3801">
        <w:rPr>
          <w:rFonts w:ascii="Courier" w:hAnsi="Courier" w:cs="Times"/>
          <w:color w:val="00000A"/>
          <w:sz w:val="26"/>
          <w:szCs w:val="26"/>
        </w:rPr>
        <w:t>2010 CCNA Course</w:t>
      </w:r>
    </w:p>
    <w:p w14:paraId="77D8FF21" w14:textId="6FFE4B9B" w:rsidR="000C3801" w:rsidRDefault="00E76A0D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  <w:color w:val="00000A"/>
          <w:sz w:val="26"/>
          <w:szCs w:val="26"/>
        </w:rPr>
      </w:pPr>
      <w:r w:rsidRPr="000C3801">
        <w:rPr>
          <w:rFonts w:ascii="Courier" w:hAnsi="Courier" w:cs="Times"/>
          <w:color w:val="00000A"/>
          <w:sz w:val="26"/>
          <w:szCs w:val="26"/>
        </w:rPr>
        <w:t>2011 Master</w:t>
      </w:r>
      <w:r w:rsidR="000C3801">
        <w:rPr>
          <w:rFonts w:ascii="Courier" w:hAnsi="Courier" w:cs="Times"/>
          <w:color w:val="00000A"/>
          <w:sz w:val="26"/>
          <w:szCs w:val="26"/>
        </w:rPr>
        <w:t>’s degree</w:t>
      </w:r>
    </w:p>
    <w:p w14:paraId="44E0D646" w14:textId="58F8A851" w:rsidR="00E76A0D" w:rsidRPr="000C3801" w:rsidRDefault="000C3801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</w:rPr>
      </w:pPr>
      <w:r w:rsidRPr="008100CF">
        <w:rPr>
          <w:rFonts w:ascii="Courier" w:hAnsi="Courier" w:cs="Times"/>
          <w:color w:val="00000A"/>
          <w:sz w:val="22"/>
          <w:szCs w:val="26"/>
        </w:rPr>
        <w:t>Major: Electronic &amp; Telecommunication at</w:t>
      </w:r>
      <w:r w:rsidR="00E76A0D" w:rsidRPr="008100CF">
        <w:rPr>
          <w:rFonts w:ascii="Courier" w:hAnsi="Courier" w:cs="Times"/>
          <w:color w:val="00000A"/>
          <w:sz w:val="22"/>
          <w:szCs w:val="26"/>
        </w:rPr>
        <w:t xml:space="preserve"> UET – VNU</w:t>
      </w:r>
      <w:r w:rsidR="00E76A0D" w:rsidRPr="000C3801">
        <w:rPr>
          <w:rFonts w:ascii="Courier" w:hAnsi="Courier" w:cs="Times"/>
          <w:color w:val="00000A"/>
          <w:sz w:val="26"/>
          <w:szCs w:val="26"/>
        </w:rPr>
        <w:t xml:space="preserve"> </w:t>
      </w:r>
      <w:r w:rsidR="00E76A0D" w:rsidRPr="000C3801">
        <w:rPr>
          <w:rFonts w:ascii="Courier" w:eastAsia="MS Mincho" w:hAnsi="Courier" w:cs="MS Mincho"/>
        </w:rPr>
        <w:t> </w:t>
      </w:r>
    </w:p>
    <w:p w14:paraId="62DD6C45" w14:textId="7113941E" w:rsidR="000C3801" w:rsidRDefault="00E76A0D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  <w:color w:val="00000A"/>
          <w:sz w:val="26"/>
          <w:szCs w:val="26"/>
        </w:rPr>
      </w:pPr>
      <w:r w:rsidRPr="000C3801">
        <w:rPr>
          <w:rFonts w:ascii="Courier" w:hAnsi="Courier" w:cs="Times"/>
          <w:color w:val="00000A"/>
          <w:sz w:val="26"/>
          <w:szCs w:val="26"/>
        </w:rPr>
        <w:t>2009 Bachelor</w:t>
      </w:r>
      <w:r w:rsidR="000C3801">
        <w:rPr>
          <w:rFonts w:ascii="Courier" w:hAnsi="Courier" w:cs="Times"/>
          <w:color w:val="00000A"/>
          <w:sz w:val="26"/>
          <w:szCs w:val="26"/>
        </w:rPr>
        <w:t>’s degree (Hons)</w:t>
      </w:r>
    </w:p>
    <w:p w14:paraId="00891CFE" w14:textId="17264667" w:rsidR="00E76A0D" w:rsidRDefault="000C3801" w:rsidP="00E94F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Courier" w:hAnsi="Courier" w:cs="Times"/>
          <w:color w:val="00000A"/>
          <w:sz w:val="22"/>
          <w:szCs w:val="26"/>
        </w:rPr>
      </w:pPr>
      <w:r w:rsidRPr="008100CF">
        <w:rPr>
          <w:rFonts w:ascii="Courier" w:hAnsi="Courier" w:cs="Times"/>
          <w:color w:val="00000A"/>
          <w:sz w:val="22"/>
          <w:szCs w:val="26"/>
        </w:rPr>
        <w:t xml:space="preserve">Major: </w:t>
      </w:r>
      <w:r w:rsidR="00E76A0D" w:rsidRPr="008100CF">
        <w:rPr>
          <w:rFonts w:ascii="Courier" w:hAnsi="Courier" w:cs="Times"/>
          <w:color w:val="00000A"/>
          <w:sz w:val="22"/>
          <w:szCs w:val="26"/>
        </w:rPr>
        <w:t>Electro</w:t>
      </w:r>
      <w:r w:rsidRPr="008100CF">
        <w:rPr>
          <w:rFonts w:ascii="Courier" w:hAnsi="Courier" w:cs="Times"/>
          <w:color w:val="00000A"/>
          <w:sz w:val="22"/>
          <w:szCs w:val="26"/>
        </w:rPr>
        <w:t>nic &amp; Telecommunication at</w:t>
      </w:r>
      <w:r w:rsidR="00E76A0D" w:rsidRPr="008100CF">
        <w:rPr>
          <w:rFonts w:ascii="Courier" w:hAnsi="Courier" w:cs="Times"/>
          <w:color w:val="00000A"/>
          <w:sz w:val="22"/>
          <w:szCs w:val="26"/>
        </w:rPr>
        <w:t xml:space="preserve"> UET – VNU </w:t>
      </w:r>
    </w:p>
    <w:p w14:paraId="2729F36C" w14:textId="3D2EE4BD" w:rsidR="00E76A0D" w:rsidRPr="00202509" w:rsidRDefault="00E76A0D" w:rsidP="00E76A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ourier" w:hAnsi="Courier" w:cs="Times"/>
        </w:rPr>
      </w:pPr>
      <w:r w:rsidRPr="00202509">
        <w:rPr>
          <w:rFonts w:ascii="Courier" w:eastAsia="MS Mincho" w:hAnsi="Courier" w:cs="MS Mincho"/>
        </w:rPr>
        <w:t> </w:t>
      </w:r>
      <w:r w:rsidR="00FF5640" w:rsidRPr="00217E51">
        <w:rPr>
          <w:rFonts w:ascii="Courier" w:hAnsi="Courier" w:cs="Times"/>
          <w:b/>
          <w:bCs/>
          <w:color w:val="00000A"/>
          <w:sz w:val="30"/>
          <w:szCs w:val="26"/>
        </w:rPr>
        <w:t>LANGUAGES</w:t>
      </w:r>
    </w:p>
    <w:p w14:paraId="72C1E15C" w14:textId="3EA97F66" w:rsidR="000C3801" w:rsidRPr="007C7F27" w:rsidRDefault="000C3801" w:rsidP="00E76A0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 w:val="22"/>
        </w:rPr>
      </w:pPr>
      <w:r w:rsidRPr="007C7F27">
        <w:rPr>
          <w:rFonts w:ascii="Courier" w:hAnsi="Courier" w:cs="Times"/>
          <w:color w:val="00000A"/>
          <w:szCs w:val="26"/>
        </w:rPr>
        <w:t>Vietnamese</w:t>
      </w:r>
    </w:p>
    <w:p w14:paraId="0E59B49A" w14:textId="7DDC4CD2" w:rsidR="00D357BF" w:rsidRPr="00125A5E" w:rsidRDefault="000C3801" w:rsidP="00125A5E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 w:val="22"/>
        </w:rPr>
      </w:pPr>
      <w:r w:rsidRPr="007C7F27">
        <w:rPr>
          <w:rFonts w:ascii="Courier" w:hAnsi="Courier" w:cs="Times"/>
          <w:color w:val="00000A"/>
          <w:szCs w:val="26"/>
        </w:rPr>
        <w:t>English</w:t>
      </w:r>
    </w:p>
    <w:p w14:paraId="6AFC0F01" w14:textId="2ACE14A2" w:rsidR="00804115" w:rsidRPr="00217E51" w:rsidRDefault="00FF5640" w:rsidP="00804115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 w:val="26"/>
          <w:szCs w:val="22"/>
        </w:rPr>
      </w:pPr>
      <w:r w:rsidRPr="00217E51">
        <w:rPr>
          <w:rFonts w:ascii="Courier" w:hAnsi="Courier" w:cs="Times"/>
          <w:b/>
          <w:bCs/>
          <w:color w:val="00000A"/>
          <w:sz w:val="30"/>
          <w:szCs w:val="26"/>
        </w:rPr>
        <w:t>REFERENCES</w:t>
      </w:r>
    </w:p>
    <w:p w14:paraId="64E31767" w14:textId="34B74513" w:rsidR="00FD2849" w:rsidRPr="00FD2849" w:rsidRDefault="00804115" w:rsidP="00FD2849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Cs w:val="22"/>
        </w:rPr>
      </w:pPr>
      <w:proofErr w:type="spellStart"/>
      <w:r w:rsidRPr="00A833C0">
        <w:rPr>
          <w:rFonts w:ascii="Courier" w:hAnsi="Courier" w:cs="Times"/>
          <w:color w:val="00000A"/>
          <w:szCs w:val="22"/>
        </w:rPr>
        <w:t>Github</w:t>
      </w:r>
      <w:proofErr w:type="spellEnd"/>
      <w:r w:rsidRPr="00A833C0">
        <w:rPr>
          <w:rFonts w:ascii="Courier" w:hAnsi="Courier" w:cs="Times"/>
          <w:color w:val="00000A"/>
          <w:szCs w:val="22"/>
        </w:rPr>
        <w:t xml:space="preserve">: </w:t>
      </w:r>
      <w:hyperlink r:id="rId9" w:history="1">
        <w:r w:rsidR="00FD2849" w:rsidRPr="002F7AD9">
          <w:rPr>
            <w:rStyle w:val="Hyperlink"/>
            <w:rFonts w:ascii="Courier" w:hAnsi="Courier" w:cs="Times"/>
            <w:szCs w:val="22"/>
          </w:rPr>
          <w:t>https://github.com/thongnv</w:t>
        </w:r>
      </w:hyperlink>
    </w:p>
    <w:p w14:paraId="0246E534" w14:textId="6F3735B2" w:rsidR="00DB139E" w:rsidRPr="00FD2849" w:rsidRDefault="00804115" w:rsidP="00FD2849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Cs w:val="22"/>
        </w:rPr>
      </w:pPr>
      <w:r w:rsidRPr="00FD2849">
        <w:rPr>
          <w:rFonts w:ascii="Courier" w:eastAsia="MS Mincho" w:hAnsi="Courier" w:cs="MS Mincho"/>
          <w:szCs w:val="22"/>
        </w:rPr>
        <w:t> </w:t>
      </w:r>
      <w:proofErr w:type="spellStart"/>
      <w:r w:rsidR="0070049D" w:rsidRPr="00FD2849">
        <w:rPr>
          <w:rFonts w:ascii="Courier" w:hAnsi="Courier" w:cs="Times"/>
          <w:color w:val="00000A"/>
          <w:szCs w:val="22"/>
        </w:rPr>
        <w:t>Stackoverfl</w:t>
      </w:r>
      <w:r w:rsidRPr="00FD2849">
        <w:rPr>
          <w:rFonts w:ascii="Courier" w:hAnsi="Courier" w:cs="Times"/>
          <w:color w:val="00000A"/>
          <w:szCs w:val="22"/>
        </w:rPr>
        <w:t>ow</w:t>
      </w:r>
      <w:proofErr w:type="spellEnd"/>
      <w:r w:rsidRPr="00FD2849">
        <w:rPr>
          <w:rFonts w:ascii="Courier" w:hAnsi="Courier" w:cs="Times"/>
          <w:color w:val="00000A"/>
          <w:szCs w:val="22"/>
        </w:rPr>
        <w:t>:</w:t>
      </w:r>
      <w:r w:rsidR="0070049D" w:rsidRPr="00FD2849">
        <w:rPr>
          <w:rFonts w:ascii="Courier" w:hAnsi="Courier" w:cs="Times"/>
          <w:color w:val="00000A"/>
          <w:szCs w:val="22"/>
        </w:rPr>
        <w:t xml:space="preserve"> </w:t>
      </w:r>
      <w:hyperlink r:id="rId10" w:history="1">
        <w:r w:rsidR="00D03170" w:rsidRPr="00FD2849">
          <w:rPr>
            <w:rStyle w:val="Hyperlink"/>
            <w:rFonts w:ascii="Courier" w:hAnsi="Courier" w:cs="Times"/>
            <w:szCs w:val="22"/>
          </w:rPr>
          <w:t>http://stackoverflow.com/users/2955477/tomng</w:t>
        </w:r>
      </w:hyperlink>
    </w:p>
    <w:p w14:paraId="07D54ADC" w14:textId="58719E6B" w:rsidR="00D03170" w:rsidRPr="00A833C0" w:rsidRDefault="00D03170" w:rsidP="00F65D8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ourier" w:hAnsi="Courier" w:cs="Times"/>
          <w:szCs w:val="22"/>
        </w:rPr>
      </w:pPr>
      <w:proofErr w:type="spellStart"/>
      <w:r w:rsidRPr="00A833C0">
        <w:rPr>
          <w:rFonts w:ascii="Courier" w:hAnsi="Courier" w:cs="Times"/>
          <w:color w:val="00000A"/>
          <w:szCs w:val="22"/>
        </w:rPr>
        <w:t>Hackerrank</w:t>
      </w:r>
      <w:proofErr w:type="spellEnd"/>
      <w:r w:rsidRPr="00A833C0">
        <w:rPr>
          <w:rFonts w:ascii="Courier" w:hAnsi="Courier" w:cs="Times"/>
          <w:color w:val="00000A"/>
          <w:szCs w:val="22"/>
        </w:rPr>
        <w:t>:</w:t>
      </w:r>
      <w:r w:rsidRPr="00A833C0">
        <w:rPr>
          <w:rFonts w:ascii="Courier" w:hAnsi="Courier" w:cs="Times"/>
          <w:szCs w:val="22"/>
        </w:rPr>
        <w:t xml:space="preserve"> </w:t>
      </w:r>
      <w:hyperlink r:id="rId11" w:history="1">
        <w:r w:rsidRPr="00A833C0">
          <w:rPr>
            <w:rStyle w:val="Hyperlink"/>
            <w:rFonts w:ascii="Courier" w:hAnsi="Courier" w:cs="Times"/>
            <w:szCs w:val="22"/>
          </w:rPr>
          <w:t>https://www.hackerrank.com/thongola</w:t>
        </w:r>
      </w:hyperlink>
    </w:p>
    <w:sectPr w:rsidR="00D03170" w:rsidRPr="00A833C0" w:rsidSect="00525B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9F1057C"/>
    <w:multiLevelType w:val="hybridMultilevel"/>
    <w:tmpl w:val="20A0EC96"/>
    <w:lvl w:ilvl="0" w:tplc="735AA856">
      <w:numFmt w:val="bullet"/>
      <w:lvlText w:val=""/>
      <w:lvlJc w:val="left"/>
      <w:pPr>
        <w:ind w:left="1080" w:hanging="360"/>
      </w:pPr>
      <w:rPr>
        <w:rFonts w:ascii="Times" w:eastAsiaTheme="minorHAnsi" w:hAnsi="Times" w:cs="Times" w:hint="default"/>
        <w:color w:val="00000A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6B5F72"/>
    <w:multiLevelType w:val="hybridMultilevel"/>
    <w:tmpl w:val="9A2AB7B2"/>
    <w:lvl w:ilvl="0" w:tplc="735AA856">
      <w:numFmt w:val="bullet"/>
      <w:lvlText w:val=""/>
      <w:lvlJc w:val="left"/>
      <w:pPr>
        <w:ind w:left="1080" w:hanging="360"/>
      </w:pPr>
      <w:rPr>
        <w:rFonts w:ascii="Times" w:eastAsiaTheme="minorHAnsi" w:hAnsi="Times" w:cs="Times" w:hint="default"/>
        <w:color w:val="00000A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D92B7A"/>
    <w:multiLevelType w:val="hybridMultilevel"/>
    <w:tmpl w:val="6736F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F329BC"/>
    <w:multiLevelType w:val="hybridMultilevel"/>
    <w:tmpl w:val="AE9AE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8101FE"/>
    <w:multiLevelType w:val="hybridMultilevel"/>
    <w:tmpl w:val="429E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0A7"/>
    <w:multiLevelType w:val="hybridMultilevel"/>
    <w:tmpl w:val="5F56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F3F5C"/>
    <w:multiLevelType w:val="hybridMultilevel"/>
    <w:tmpl w:val="4FF6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51706"/>
    <w:multiLevelType w:val="hybridMultilevel"/>
    <w:tmpl w:val="CAD8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B26E1"/>
    <w:multiLevelType w:val="hybridMultilevel"/>
    <w:tmpl w:val="9438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8"/>
  </w:num>
  <w:num w:numId="14">
    <w:abstractNumId w:val="13"/>
  </w:num>
  <w:num w:numId="15">
    <w:abstractNumId w:val="12"/>
  </w:num>
  <w:num w:numId="16">
    <w:abstractNumId w:val="16"/>
  </w:num>
  <w:num w:numId="17">
    <w:abstractNumId w:val="19"/>
  </w:num>
  <w:num w:numId="18">
    <w:abstractNumId w:val="17"/>
  </w:num>
  <w:num w:numId="19">
    <w:abstractNumId w:val="15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15"/>
    <w:rsid w:val="00011EF5"/>
    <w:rsid w:val="00012EB1"/>
    <w:rsid w:val="00024CBC"/>
    <w:rsid w:val="00035E02"/>
    <w:rsid w:val="000613B2"/>
    <w:rsid w:val="000C3801"/>
    <w:rsid w:val="000C5FC8"/>
    <w:rsid w:val="000F4E94"/>
    <w:rsid w:val="00110D37"/>
    <w:rsid w:val="00125A5E"/>
    <w:rsid w:val="00144145"/>
    <w:rsid w:val="0015085C"/>
    <w:rsid w:val="001752F9"/>
    <w:rsid w:val="001775A3"/>
    <w:rsid w:val="001A7005"/>
    <w:rsid w:val="001D44AF"/>
    <w:rsid w:val="001E3BF2"/>
    <w:rsid w:val="00202509"/>
    <w:rsid w:val="00217E51"/>
    <w:rsid w:val="002228B1"/>
    <w:rsid w:val="00271835"/>
    <w:rsid w:val="00273476"/>
    <w:rsid w:val="00275B32"/>
    <w:rsid w:val="002B1B00"/>
    <w:rsid w:val="002B2F46"/>
    <w:rsid w:val="002C0A1C"/>
    <w:rsid w:val="003542B5"/>
    <w:rsid w:val="003626C7"/>
    <w:rsid w:val="003645E6"/>
    <w:rsid w:val="00385E25"/>
    <w:rsid w:val="00396BFF"/>
    <w:rsid w:val="003B1B56"/>
    <w:rsid w:val="003D0D0D"/>
    <w:rsid w:val="003E26BD"/>
    <w:rsid w:val="003E3903"/>
    <w:rsid w:val="003F47C4"/>
    <w:rsid w:val="00403382"/>
    <w:rsid w:val="00412052"/>
    <w:rsid w:val="00424379"/>
    <w:rsid w:val="00432B87"/>
    <w:rsid w:val="00437885"/>
    <w:rsid w:val="0046756B"/>
    <w:rsid w:val="004C5825"/>
    <w:rsid w:val="004D31F1"/>
    <w:rsid w:val="004F6F04"/>
    <w:rsid w:val="005103EF"/>
    <w:rsid w:val="005237A7"/>
    <w:rsid w:val="0052394D"/>
    <w:rsid w:val="005450E8"/>
    <w:rsid w:val="00567745"/>
    <w:rsid w:val="00585EA8"/>
    <w:rsid w:val="005B213E"/>
    <w:rsid w:val="005D2F7B"/>
    <w:rsid w:val="005E6910"/>
    <w:rsid w:val="005E7E0A"/>
    <w:rsid w:val="00641E13"/>
    <w:rsid w:val="00662F70"/>
    <w:rsid w:val="00696BCB"/>
    <w:rsid w:val="006D20BE"/>
    <w:rsid w:val="0070049D"/>
    <w:rsid w:val="007504C6"/>
    <w:rsid w:val="00754882"/>
    <w:rsid w:val="00761D17"/>
    <w:rsid w:val="00776282"/>
    <w:rsid w:val="00776F94"/>
    <w:rsid w:val="00781E13"/>
    <w:rsid w:val="00783C80"/>
    <w:rsid w:val="007867A3"/>
    <w:rsid w:val="007A760C"/>
    <w:rsid w:val="007C7F27"/>
    <w:rsid w:val="007E0B58"/>
    <w:rsid w:val="00804115"/>
    <w:rsid w:val="00804AA1"/>
    <w:rsid w:val="008100CF"/>
    <w:rsid w:val="0082490F"/>
    <w:rsid w:val="00840ED2"/>
    <w:rsid w:val="0088006A"/>
    <w:rsid w:val="00906BA0"/>
    <w:rsid w:val="00911F65"/>
    <w:rsid w:val="00937D78"/>
    <w:rsid w:val="00941A94"/>
    <w:rsid w:val="00956394"/>
    <w:rsid w:val="009576E4"/>
    <w:rsid w:val="0097195E"/>
    <w:rsid w:val="00990FFF"/>
    <w:rsid w:val="009B4ABC"/>
    <w:rsid w:val="009B6C98"/>
    <w:rsid w:val="009C29FC"/>
    <w:rsid w:val="00A24A57"/>
    <w:rsid w:val="00A57D25"/>
    <w:rsid w:val="00A833C0"/>
    <w:rsid w:val="00AA167B"/>
    <w:rsid w:val="00AD7EC7"/>
    <w:rsid w:val="00B23E74"/>
    <w:rsid w:val="00B6459A"/>
    <w:rsid w:val="00BB7A4D"/>
    <w:rsid w:val="00BC5214"/>
    <w:rsid w:val="00BE6BFA"/>
    <w:rsid w:val="00C23E04"/>
    <w:rsid w:val="00C741A1"/>
    <w:rsid w:val="00C9631A"/>
    <w:rsid w:val="00CA4695"/>
    <w:rsid w:val="00CC0BEC"/>
    <w:rsid w:val="00CD651C"/>
    <w:rsid w:val="00CF1E32"/>
    <w:rsid w:val="00D03170"/>
    <w:rsid w:val="00D357BF"/>
    <w:rsid w:val="00DB139E"/>
    <w:rsid w:val="00DB51F9"/>
    <w:rsid w:val="00DB5939"/>
    <w:rsid w:val="00DD5064"/>
    <w:rsid w:val="00E06B9B"/>
    <w:rsid w:val="00E23B86"/>
    <w:rsid w:val="00E423F3"/>
    <w:rsid w:val="00E76A0D"/>
    <w:rsid w:val="00E94F30"/>
    <w:rsid w:val="00EA391E"/>
    <w:rsid w:val="00EB6C3D"/>
    <w:rsid w:val="00F0067F"/>
    <w:rsid w:val="00F264E3"/>
    <w:rsid w:val="00F65D8D"/>
    <w:rsid w:val="00F91BD9"/>
    <w:rsid w:val="00FA3327"/>
    <w:rsid w:val="00FB619E"/>
    <w:rsid w:val="00FD2849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18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15"/>
    <w:pPr>
      <w:ind w:left="720"/>
      <w:contextualSpacing/>
    </w:pPr>
  </w:style>
  <w:style w:type="table" w:styleId="TableGrid">
    <w:name w:val="Table Grid"/>
    <w:basedOn w:val="TableNormal"/>
    <w:uiPriority w:val="39"/>
    <w:rsid w:val="00804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0E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5E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B6C3D"/>
  </w:style>
  <w:style w:type="character" w:customStyle="1" w:styleId="Heading3Char">
    <w:name w:val="Heading 3 Char"/>
    <w:basedOn w:val="DefaultParagraphFont"/>
    <w:link w:val="Heading3"/>
    <w:uiPriority w:val="9"/>
    <w:semiHidden/>
    <w:rsid w:val="00024CB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hackerrank.com/thongol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zap.delivery" TargetMode="External"/><Relationship Id="rId6" Type="http://schemas.openxmlformats.org/officeDocument/2006/relationships/hyperlink" Target="http://www.fpt-software.com" TargetMode="External"/><Relationship Id="rId7" Type="http://schemas.openxmlformats.org/officeDocument/2006/relationships/hyperlink" Target="http://www.ifisolution.com" TargetMode="External"/><Relationship Id="rId8" Type="http://schemas.openxmlformats.org/officeDocument/2006/relationships/hyperlink" Target="http://www.e.uet.vnu.edu.vn/taxonomy/term/6/34" TargetMode="External"/><Relationship Id="rId9" Type="http://schemas.openxmlformats.org/officeDocument/2006/relationships/hyperlink" Target="https://github.com/thongnv" TargetMode="External"/><Relationship Id="rId10" Type="http://schemas.openxmlformats.org/officeDocument/2006/relationships/hyperlink" Target="http://stackoverflow.com/users/2955477/tom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van thong</cp:lastModifiedBy>
  <cp:revision>157</cp:revision>
  <dcterms:created xsi:type="dcterms:W3CDTF">2016-09-21T03:50:00Z</dcterms:created>
  <dcterms:modified xsi:type="dcterms:W3CDTF">2017-03-06T07:03:00Z</dcterms:modified>
</cp:coreProperties>
</file>